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933D8" w14:textId="272DFE0E" w:rsidR="00A9204E" w:rsidRDefault="001B5ED2" w:rsidP="001B5ED2">
      <w:pPr>
        <w:pStyle w:val="IntenseQuote"/>
        <w:rPr>
          <w:sz w:val="96"/>
          <w:szCs w:val="96"/>
        </w:rPr>
      </w:pPr>
      <w:r w:rsidRPr="001B5ED2">
        <w:rPr>
          <w:sz w:val="96"/>
          <w:szCs w:val="96"/>
        </w:rPr>
        <w:t>Answers 3.3</w:t>
      </w:r>
    </w:p>
    <w:p w14:paraId="36CF4530" w14:textId="4AEF47E7" w:rsidR="001B5ED2" w:rsidRPr="001B5ED2" w:rsidRDefault="001B5ED2" w:rsidP="001B5ED2">
      <w:pPr>
        <w:pStyle w:val="ListParagraph"/>
        <w:numPr>
          <w:ilvl w:val="0"/>
          <w:numId w:val="27"/>
        </w:numPr>
      </w:pPr>
      <w:r w:rsidRPr="001B5ED2">
        <w:rPr>
          <w:rFonts w:ascii="TradeGothicNextW01-Bold 693229" w:hAnsi="TradeGothicNextW01-Bold 693229"/>
          <w:b/>
          <w:bCs/>
          <w:color w:val="333333"/>
          <w:sz w:val="27"/>
          <w:szCs w:val="27"/>
          <w:shd w:val="clear" w:color="auto" w:fill="FFFFFF"/>
        </w:rPr>
        <w:t>Step 1</w:t>
      </w:r>
    </w:p>
    <w:p w14:paraId="3DD96438" w14:textId="3F758F1C" w:rsidR="001B5ED2" w:rsidRDefault="001B5ED2" w:rsidP="001B5ED2">
      <w:pPr>
        <w:ind w:left="360"/>
      </w:pPr>
      <w:r w:rsidRPr="001B5ED2">
        <w:drawing>
          <wp:inline distT="0" distB="0" distL="0" distR="0" wp14:anchorId="1BFFF86B" wp14:editId="3B2196DA">
            <wp:extent cx="4896533" cy="4429743"/>
            <wp:effectExtent l="0" t="0" r="0" b="9525"/>
            <wp:docPr id="25311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19456" name="Picture 1" descr="A screenshot of a computer&#10;&#10;Description automatically generated"/>
                    <pic:cNvPicPr/>
                  </pic:nvPicPr>
                  <pic:blipFill>
                    <a:blip r:embed="rId10"/>
                    <a:stretch>
                      <a:fillRect/>
                    </a:stretch>
                  </pic:blipFill>
                  <pic:spPr>
                    <a:xfrm>
                      <a:off x="0" y="0"/>
                      <a:ext cx="4896533" cy="4429743"/>
                    </a:xfrm>
                    <a:prstGeom prst="rect">
                      <a:avLst/>
                    </a:prstGeom>
                  </pic:spPr>
                </pic:pic>
              </a:graphicData>
            </a:graphic>
          </wp:inline>
        </w:drawing>
      </w:r>
    </w:p>
    <w:p w14:paraId="74123605"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536CA8F7"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74969600"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7B7CFD04"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28285589"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1EBB0A09"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3398F7EE"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666F850D"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24AC93E2"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4AC17C14"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56AA838F"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3BA09BF3"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7333D34A" w14:textId="77777777" w:rsidR="006B1C3E" w:rsidRDefault="006B1C3E" w:rsidP="006B1C3E">
      <w:pPr>
        <w:pStyle w:val="ListParagraph"/>
        <w:rPr>
          <w:rFonts w:ascii="TradeGothicNextW01-Bold 693229" w:hAnsi="TradeGothicNextW01-Bold 693229"/>
          <w:b/>
          <w:bCs/>
          <w:color w:val="333333"/>
          <w:sz w:val="27"/>
          <w:szCs w:val="27"/>
          <w:shd w:val="clear" w:color="auto" w:fill="FFFFFF"/>
        </w:rPr>
      </w:pPr>
    </w:p>
    <w:p w14:paraId="5E83ACAD" w14:textId="050385E2" w:rsidR="001B5ED2" w:rsidRDefault="001B5ED2" w:rsidP="001B5ED2">
      <w:pPr>
        <w:pStyle w:val="ListParagraph"/>
        <w:numPr>
          <w:ilvl w:val="0"/>
          <w:numId w:val="27"/>
        </w:numPr>
        <w:rPr>
          <w:rFonts w:ascii="TradeGothicNextW01-Bold 693229" w:hAnsi="TradeGothicNextW01-Bold 693229"/>
          <w:b/>
          <w:bCs/>
          <w:color w:val="333333"/>
          <w:sz w:val="27"/>
          <w:szCs w:val="27"/>
          <w:shd w:val="clear" w:color="auto" w:fill="FFFFFF"/>
        </w:rPr>
      </w:pPr>
      <w:r w:rsidRPr="001B5ED2">
        <w:rPr>
          <w:rFonts w:ascii="TradeGothicNextW01-Bold 693229" w:hAnsi="TradeGothicNextW01-Bold 693229"/>
          <w:b/>
          <w:bCs/>
          <w:color w:val="333333"/>
          <w:sz w:val="27"/>
          <w:szCs w:val="27"/>
          <w:shd w:val="clear" w:color="auto" w:fill="FFFFFF"/>
        </w:rPr>
        <w:lastRenderedPageBreak/>
        <w:t>Step 2</w:t>
      </w:r>
    </w:p>
    <w:p w14:paraId="515927C2" w14:textId="25BF767B" w:rsidR="001B5ED2" w:rsidRDefault="006B1C3E" w:rsidP="001B5ED2">
      <w:pPr>
        <w:ind w:left="360"/>
        <w:rPr>
          <w:rFonts w:ascii="TradeGothicNextW01-Bold 693229" w:hAnsi="TradeGothicNextW01-Bold 693229"/>
          <w:b/>
          <w:bCs/>
          <w:color w:val="333333"/>
          <w:sz w:val="27"/>
          <w:szCs w:val="27"/>
          <w:shd w:val="clear" w:color="auto" w:fill="FFFFFF"/>
        </w:rPr>
      </w:pPr>
      <w:r w:rsidRPr="006B1C3E">
        <w:rPr>
          <w:rFonts w:ascii="TradeGothicNextW01-Bold 693229" w:hAnsi="TradeGothicNextW01-Bold 693229"/>
          <w:b/>
          <w:bCs/>
          <w:color w:val="333333"/>
          <w:sz w:val="27"/>
          <w:szCs w:val="27"/>
          <w:shd w:val="clear" w:color="auto" w:fill="FFFFFF"/>
        </w:rPr>
        <w:drawing>
          <wp:inline distT="0" distB="0" distL="0" distR="0" wp14:anchorId="117E9E72" wp14:editId="7B811E52">
            <wp:extent cx="2934109" cy="1629002"/>
            <wp:effectExtent l="0" t="0" r="0" b="9525"/>
            <wp:docPr id="70644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40402" name="Picture 1" descr="A screenshot of a computer&#10;&#10;Description automatically generated"/>
                    <pic:cNvPicPr/>
                  </pic:nvPicPr>
                  <pic:blipFill>
                    <a:blip r:embed="rId11"/>
                    <a:stretch>
                      <a:fillRect/>
                    </a:stretch>
                  </pic:blipFill>
                  <pic:spPr>
                    <a:xfrm>
                      <a:off x="0" y="0"/>
                      <a:ext cx="2934109" cy="1629002"/>
                    </a:xfrm>
                    <a:prstGeom prst="rect">
                      <a:avLst/>
                    </a:prstGeom>
                  </pic:spPr>
                </pic:pic>
              </a:graphicData>
            </a:graphic>
          </wp:inline>
        </w:drawing>
      </w:r>
      <w:r w:rsidRPr="006B1C3E">
        <w:rPr>
          <w:rFonts w:ascii="TradeGothicNextW01-Bold 693229" w:hAnsi="TradeGothicNextW01-Bold 693229"/>
          <w:b/>
          <w:bCs/>
          <w:color w:val="333333"/>
          <w:sz w:val="27"/>
          <w:szCs w:val="27"/>
          <w:shd w:val="clear" w:color="auto" w:fill="FFFFFF"/>
        </w:rPr>
        <w:drawing>
          <wp:inline distT="0" distB="0" distL="0" distR="0" wp14:anchorId="19047CA4" wp14:editId="7B656D07">
            <wp:extent cx="2943636" cy="752580"/>
            <wp:effectExtent l="0" t="0" r="9525" b="9525"/>
            <wp:docPr id="1456097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7570" name="Picture 1" descr="A screenshot of a computer&#10;&#10;Description automatically generated"/>
                    <pic:cNvPicPr/>
                  </pic:nvPicPr>
                  <pic:blipFill>
                    <a:blip r:embed="rId12"/>
                    <a:stretch>
                      <a:fillRect/>
                    </a:stretch>
                  </pic:blipFill>
                  <pic:spPr>
                    <a:xfrm>
                      <a:off x="0" y="0"/>
                      <a:ext cx="2943636" cy="752580"/>
                    </a:xfrm>
                    <a:prstGeom prst="rect">
                      <a:avLst/>
                    </a:prstGeom>
                  </pic:spPr>
                </pic:pic>
              </a:graphicData>
            </a:graphic>
          </wp:inline>
        </w:drawing>
      </w:r>
      <w:r w:rsidRPr="006B1C3E">
        <w:rPr>
          <w:rFonts w:ascii="TradeGothicNextW01-Bold 693229" w:hAnsi="TradeGothicNextW01-Bold 693229"/>
          <w:b/>
          <w:bCs/>
          <w:color w:val="333333"/>
          <w:sz w:val="27"/>
          <w:szCs w:val="27"/>
          <w:shd w:val="clear" w:color="auto" w:fill="FFFFFF"/>
        </w:rPr>
        <w:drawing>
          <wp:inline distT="0" distB="0" distL="0" distR="0" wp14:anchorId="3D31209B" wp14:editId="7F1C0CB8">
            <wp:extent cx="3934374" cy="5715798"/>
            <wp:effectExtent l="0" t="0" r="9525" b="0"/>
            <wp:docPr id="194632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22848" name="Picture 1" descr="A screenshot of a computer&#10;&#10;Description automatically generated"/>
                    <pic:cNvPicPr/>
                  </pic:nvPicPr>
                  <pic:blipFill>
                    <a:blip r:embed="rId13"/>
                    <a:stretch>
                      <a:fillRect/>
                    </a:stretch>
                  </pic:blipFill>
                  <pic:spPr>
                    <a:xfrm>
                      <a:off x="0" y="0"/>
                      <a:ext cx="3934374" cy="5715798"/>
                    </a:xfrm>
                    <a:prstGeom prst="rect">
                      <a:avLst/>
                    </a:prstGeom>
                  </pic:spPr>
                </pic:pic>
              </a:graphicData>
            </a:graphic>
          </wp:inline>
        </w:drawing>
      </w:r>
    </w:p>
    <w:p w14:paraId="4046D569" w14:textId="77777777" w:rsidR="006B1C3E" w:rsidRPr="006B1C3E" w:rsidRDefault="006B1C3E" w:rsidP="006B1C3E">
      <w:pPr>
        <w:pStyle w:val="ListParagraph"/>
        <w:ind w:left="1080"/>
        <w:rPr>
          <w:rFonts w:ascii="TradeGothicNextW01-Bold 693229" w:hAnsi="TradeGothicNextW01-Bold 693229"/>
          <w:b/>
          <w:bCs/>
          <w:color w:val="333333"/>
          <w:sz w:val="27"/>
          <w:szCs w:val="27"/>
          <w:shd w:val="clear" w:color="auto" w:fill="FFFFFF"/>
          <w:lang w:val="en-US"/>
        </w:rPr>
      </w:pPr>
    </w:p>
    <w:p w14:paraId="5EB9886D" w14:textId="77777777" w:rsidR="006B1C3E" w:rsidRPr="006B1C3E" w:rsidRDefault="006B1C3E" w:rsidP="006B1C3E">
      <w:pPr>
        <w:pStyle w:val="ListParagraph"/>
        <w:ind w:left="1080"/>
        <w:rPr>
          <w:rFonts w:ascii="TradeGothicNextW01-Bold 693229" w:hAnsi="TradeGothicNextW01-Bold 693229"/>
          <w:b/>
          <w:bCs/>
          <w:color w:val="333333"/>
          <w:sz w:val="27"/>
          <w:szCs w:val="27"/>
          <w:shd w:val="clear" w:color="auto" w:fill="FFFFFF"/>
          <w:lang w:val="en-US"/>
        </w:rPr>
      </w:pPr>
    </w:p>
    <w:p w14:paraId="51A69974" w14:textId="7875EAB1" w:rsidR="006B1C3E" w:rsidRPr="006B1C3E" w:rsidRDefault="006B1C3E" w:rsidP="006B1C3E">
      <w:pPr>
        <w:pStyle w:val="ListParagraph"/>
        <w:numPr>
          <w:ilvl w:val="0"/>
          <w:numId w:val="32"/>
        </w:numPr>
        <w:rPr>
          <w:rFonts w:ascii="TradeGothicNextW01-Bold 693229" w:hAnsi="TradeGothicNextW01-Bold 693229"/>
          <w:b/>
          <w:bCs/>
          <w:color w:val="333333"/>
          <w:sz w:val="27"/>
          <w:szCs w:val="27"/>
          <w:shd w:val="clear" w:color="auto" w:fill="FFFFFF"/>
          <w:lang w:val="en-US"/>
        </w:rPr>
      </w:pPr>
      <w:proofErr w:type="spellStart"/>
      <w:r w:rsidRPr="006B1C3E">
        <w:rPr>
          <w:lang w:val="en-US"/>
        </w:rPr>
        <w:lastRenderedPageBreak/>
        <w:t>category_id</w:t>
      </w:r>
      <w:proofErr w:type="spellEnd"/>
      <w:r w:rsidRPr="006B1C3E">
        <w:rPr>
          <w:lang w:val="en-US"/>
        </w:rPr>
        <w:t xml:space="preserve"> integer NOT NULL DEFAULT </w:t>
      </w:r>
      <w:proofErr w:type="spellStart"/>
      <w:r w:rsidRPr="006B1C3E">
        <w:rPr>
          <w:lang w:val="en-US"/>
        </w:rPr>
        <w:t>nextval</w:t>
      </w:r>
      <w:proofErr w:type="spellEnd"/>
      <w:r w:rsidRPr="006B1C3E">
        <w:rPr>
          <w:lang w:val="en-US"/>
        </w:rPr>
        <w:t>('</w:t>
      </w:r>
      <w:proofErr w:type="spellStart"/>
      <w:r w:rsidRPr="006B1C3E">
        <w:rPr>
          <w:lang w:val="en-US"/>
        </w:rPr>
        <w:t>category_category_id_seq</w:t>
      </w:r>
      <w:proofErr w:type="spellEnd"/>
      <w:r w:rsidRPr="006B1C3E">
        <w:rPr>
          <w:lang w:val="en-US"/>
        </w:rPr>
        <w:t>'::</w:t>
      </w:r>
      <w:proofErr w:type="spellStart"/>
      <w:r w:rsidRPr="006B1C3E">
        <w:rPr>
          <w:lang w:val="en-US"/>
        </w:rPr>
        <w:t>regclass</w:t>
      </w:r>
      <w:proofErr w:type="spellEnd"/>
      <w:r w:rsidRPr="006B1C3E">
        <w:rPr>
          <w:lang w:val="en-US"/>
        </w:rPr>
        <w:t>)</w:t>
      </w:r>
    </w:p>
    <w:p w14:paraId="3CAD2FA2" w14:textId="167716E5" w:rsidR="006B1C3E" w:rsidRPr="006B1C3E" w:rsidRDefault="006B1C3E" w:rsidP="006B1C3E">
      <w:pPr>
        <w:pStyle w:val="ListParagraph"/>
        <w:numPr>
          <w:ilvl w:val="0"/>
          <w:numId w:val="30"/>
        </w:numPr>
        <w:rPr>
          <w:rFonts w:ascii="TradeGothicNextW01-Bold 693229" w:hAnsi="TradeGothicNextW01-Bold 693229"/>
          <w:b/>
          <w:bCs/>
          <w:color w:val="333333"/>
          <w:sz w:val="27"/>
          <w:szCs w:val="27"/>
          <w:shd w:val="clear" w:color="auto" w:fill="FFFFFF"/>
          <w:lang w:val="en-US"/>
        </w:rPr>
      </w:pPr>
      <w:r w:rsidRPr="006B1C3E">
        <w:rPr>
          <w:b/>
          <w:bCs/>
          <w:lang w:val="en-US"/>
        </w:rPr>
        <w:t>NOT NULL</w:t>
      </w:r>
      <w:r w:rsidRPr="006B1C3E">
        <w:rPr>
          <w:lang w:val="en-US"/>
        </w:rPr>
        <w:t xml:space="preserve">: The </w:t>
      </w:r>
      <w:proofErr w:type="spellStart"/>
      <w:r w:rsidRPr="006B1C3E">
        <w:rPr>
          <w:rFonts w:ascii="Courier New" w:hAnsi="Courier New" w:cs="Courier New"/>
          <w:sz w:val="20"/>
          <w:szCs w:val="20"/>
          <w:lang w:val="en-US"/>
        </w:rPr>
        <w:t>category_id</w:t>
      </w:r>
      <w:proofErr w:type="spellEnd"/>
      <w:r w:rsidRPr="006B1C3E">
        <w:rPr>
          <w:lang w:val="en-US"/>
        </w:rPr>
        <w:t xml:space="preserve"> column cannot have </w:t>
      </w:r>
      <w:r w:rsidRPr="006B1C3E">
        <w:rPr>
          <w:rFonts w:ascii="Courier New" w:hAnsi="Courier New" w:cs="Courier New"/>
          <w:sz w:val="20"/>
          <w:szCs w:val="20"/>
          <w:lang w:val="en-US"/>
        </w:rPr>
        <w:t>NULL</w:t>
      </w:r>
      <w:r w:rsidRPr="006B1C3E">
        <w:rPr>
          <w:lang w:val="en-US"/>
        </w:rPr>
        <w:t xml:space="preserve"> values, ensuring that every record must have a value in this column.</w:t>
      </w:r>
    </w:p>
    <w:p w14:paraId="772DAB61" w14:textId="05F0DAE4" w:rsidR="006B1C3E" w:rsidRPr="006B1C3E" w:rsidRDefault="006B1C3E" w:rsidP="006B1C3E">
      <w:pPr>
        <w:pStyle w:val="ListParagraph"/>
        <w:numPr>
          <w:ilvl w:val="0"/>
          <w:numId w:val="30"/>
        </w:numPr>
        <w:rPr>
          <w:rFonts w:ascii="TradeGothicNextW01-Bold 693229" w:hAnsi="TradeGothicNextW01-Bold 693229"/>
          <w:b/>
          <w:bCs/>
          <w:color w:val="333333"/>
          <w:sz w:val="27"/>
          <w:szCs w:val="27"/>
          <w:shd w:val="clear" w:color="auto" w:fill="FFFFFF"/>
          <w:lang w:val="en-US"/>
        </w:rPr>
      </w:pPr>
      <w:r w:rsidRPr="006B1C3E">
        <w:rPr>
          <w:b/>
          <w:bCs/>
          <w:lang w:val="en-US"/>
        </w:rPr>
        <w:t xml:space="preserve">DEFAULT </w:t>
      </w:r>
      <w:proofErr w:type="spellStart"/>
      <w:r w:rsidRPr="006B1C3E">
        <w:rPr>
          <w:b/>
          <w:bCs/>
          <w:lang w:val="en-US"/>
        </w:rPr>
        <w:t>nextval</w:t>
      </w:r>
      <w:proofErr w:type="spellEnd"/>
      <w:r w:rsidRPr="006B1C3E">
        <w:rPr>
          <w:b/>
          <w:bCs/>
          <w:lang w:val="en-US"/>
        </w:rPr>
        <w:t>(...)</w:t>
      </w:r>
      <w:r w:rsidRPr="006B1C3E">
        <w:rPr>
          <w:lang w:val="en-US"/>
        </w:rPr>
        <w:t xml:space="preserve">: Automatically assigns unique values to </w:t>
      </w:r>
      <w:proofErr w:type="spellStart"/>
      <w:r w:rsidRPr="006B1C3E">
        <w:rPr>
          <w:rFonts w:ascii="Courier New" w:hAnsi="Courier New" w:cs="Courier New"/>
          <w:sz w:val="20"/>
          <w:szCs w:val="20"/>
          <w:lang w:val="en-US"/>
        </w:rPr>
        <w:t>category_id</w:t>
      </w:r>
      <w:proofErr w:type="spellEnd"/>
      <w:r w:rsidRPr="006B1C3E">
        <w:rPr>
          <w:lang w:val="en-US"/>
        </w:rPr>
        <w:t xml:space="preserve"> using the </w:t>
      </w:r>
      <w:proofErr w:type="spellStart"/>
      <w:r w:rsidRPr="006B1C3E">
        <w:rPr>
          <w:rFonts w:ascii="Courier New" w:hAnsi="Courier New" w:cs="Courier New"/>
          <w:sz w:val="20"/>
          <w:szCs w:val="20"/>
          <w:lang w:val="en-US"/>
        </w:rPr>
        <w:t>category_category_id_seq</w:t>
      </w:r>
      <w:proofErr w:type="spellEnd"/>
      <w:r w:rsidRPr="006B1C3E">
        <w:rPr>
          <w:lang w:val="en-US"/>
        </w:rPr>
        <w:t xml:space="preserve"> sequence. </w:t>
      </w:r>
      <w:proofErr w:type="spellStart"/>
      <w:r w:rsidRPr="006B1C3E">
        <w:t>This</w:t>
      </w:r>
      <w:proofErr w:type="spellEnd"/>
      <w:r w:rsidRPr="006B1C3E">
        <w:t xml:space="preserve"> </w:t>
      </w:r>
      <w:proofErr w:type="spellStart"/>
      <w:r w:rsidRPr="006B1C3E">
        <w:t>eliminates</w:t>
      </w:r>
      <w:proofErr w:type="spellEnd"/>
      <w:r w:rsidRPr="006B1C3E">
        <w:t xml:space="preserve"> the </w:t>
      </w:r>
      <w:proofErr w:type="spellStart"/>
      <w:r w:rsidRPr="006B1C3E">
        <w:t>need</w:t>
      </w:r>
      <w:proofErr w:type="spellEnd"/>
      <w:r w:rsidRPr="006B1C3E">
        <w:t xml:space="preserve"> to </w:t>
      </w:r>
      <w:proofErr w:type="spellStart"/>
      <w:r w:rsidRPr="006B1C3E">
        <w:t>manually</w:t>
      </w:r>
      <w:proofErr w:type="spellEnd"/>
      <w:r w:rsidRPr="006B1C3E">
        <w:t xml:space="preserve"> </w:t>
      </w:r>
      <w:proofErr w:type="spellStart"/>
      <w:r w:rsidRPr="006B1C3E">
        <w:t>assign</w:t>
      </w:r>
      <w:proofErr w:type="spellEnd"/>
      <w:r w:rsidRPr="006B1C3E">
        <w:t xml:space="preserve"> </w:t>
      </w:r>
      <w:proofErr w:type="spellStart"/>
      <w:r w:rsidRPr="006B1C3E">
        <w:t>unique</w:t>
      </w:r>
      <w:proofErr w:type="spellEnd"/>
      <w:r w:rsidRPr="006B1C3E">
        <w:t xml:space="preserve"> </w:t>
      </w:r>
      <w:proofErr w:type="spellStart"/>
      <w:r w:rsidRPr="006B1C3E">
        <w:t>identifiers</w:t>
      </w:r>
      <w:proofErr w:type="spellEnd"/>
      <w:r w:rsidRPr="006B1C3E">
        <w:t>.</w:t>
      </w:r>
    </w:p>
    <w:p w14:paraId="408F2DA7" w14:textId="5E529810" w:rsidR="006B1C3E" w:rsidRPr="006B1C3E" w:rsidRDefault="006B1C3E" w:rsidP="006B1C3E">
      <w:pPr>
        <w:pStyle w:val="ListParagraph"/>
        <w:numPr>
          <w:ilvl w:val="0"/>
          <w:numId w:val="32"/>
        </w:numPr>
        <w:rPr>
          <w:rFonts w:ascii="TradeGothicNextW01-Bold 693229" w:hAnsi="TradeGothicNextW01-Bold 693229"/>
          <w:b/>
          <w:bCs/>
          <w:color w:val="333333"/>
          <w:sz w:val="27"/>
          <w:szCs w:val="27"/>
          <w:shd w:val="clear" w:color="auto" w:fill="FFFFFF"/>
          <w:lang w:val="en-US"/>
        </w:rPr>
      </w:pPr>
      <w:r w:rsidRPr="006B1C3E">
        <w:rPr>
          <w:lang w:val="en-US"/>
        </w:rPr>
        <w:t xml:space="preserve">name text COLLATE </w:t>
      </w:r>
      <w:proofErr w:type="spellStart"/>
      <w:r w:rsidRPr="006B1C3E">
        <w:rPr>
          <w:lang w:val="en-US"/>
        </w:rPr>
        <w:t>pg_catalog."default</w:t>
      </w:r>
      <w:proofErr w:type="spellEnd"/>
      <w:r w:rsidRPr="006B1C3E">
        <w:rPr>
          <w:lang w:val="en-US"/>
        </w:rPr>
        <w:t>" NOT NULL</w:t>
      </w:r>
    </w:p>
    <w:p w14:paraId="3BF6106E" w14:textId="4E2601D4" w:rsidR="006B1C3E" w:rsidRPr="00237533" w:rsidRDefault="00237533" w:rsidP="006B1C3E">
      <w:pPr>
        <w:pStyle w:val="ListParagraph"/>
        <w:numPr>
          <w:ilvl w:val="0"/>
          <w:numId w:val="34"/>
        </w:numPr>
        <w:rPr>
          <w:rFonts w:ascii="TradeGothicNextW01-Bold 693229" w:hAnsi="TradeGothicNextW01-Bold 693229"/>
          <w:b/>
          <w:bCs/>
          <w:color w:val="333333"/>
          <w:sz w:val="27"/>
          <w:szCs w:val="27"/>
          <w:shd w:val="clear" w:color="auto" w:fill="FFFFFF"/>
          <w:lang w:val="en-US"/>
        </w:rPr>
      </w:pPr>
      <w:r w:rsidRPr="00237533">
        <w:rPr>
          <w:b/>
          <w:bCs/>
          <w:lang w:val="en-US"/>
        </w:rPr>
        <w:t>NOT NULL</w:t>
      </w:r>
      <w:r w:rsidRPr="00237533">
        <w:rPr>
          <w:lang w:val="en-US"/>
        </w:rPr>
        <w:t xml:space="preserve">: The </w:t>
      </w:r>
      <w:r w:rsidRPr="00237533">
        <w:rPr>
          <w:rFonts w:ascii="Courier New" w:hAnsi="Courier New" w:cs="Courier New"/>
          <w:sz w:val="20"/>
          <w:szCs w:val="20"/>
          <w:lang w:val="en-US"/>
        </w:rPr>
        <w:t>name</w:t>
      </w:r>
      <w:r w:rsidRPr="00237533">
        <w:rPr>
          <w:lang w:val="en-US"/>
        </w:rPr>
        <w:t xml:space="preserve"> column must be filled and cannot be empty.</w:t>
      </w:r>
    </w:p>
    <w:p w14:paraId="2E8B0FAD" w14:textId="3D2879F8" w:rsidR="00237533" w:rsidRPr="00237533" w:rsidRDefault="00237533" w:rsidP="006B1C3E">
      <w:pPr>
        <w:pStyle w:val="ListParagraph"/>
        <w:numPr>
          <w:ilvl w:val="0"/>
          <w:numId w:val="34"/>
        </w:numPr>
        <w:rPr>
          <w:rFonts w:ascii="TradeGothicNextW01-Bold 693229" w:hAnsi="TradeGothicNextW01-Bold 693229"/>
          <w:b/>
          <w:bCs/>
          <w:color w:val="333333"/>
          <w:sz w:val="27"/>
          <w:szCs w:val="27"/>
          <w:shd w:val="clear" w:color="auto" w:fill="FFFFFF"/>
          <w:lang w:val="en-US"/>
        </w:rPr>
      </w:pPr>
      <w:r w:rsidRPr="00237533">
        <w:rPr>
          <w:b/>
          <w:bCs/>
          <w:lang w:val="en-US"/>
        </w:rPr>
        <w:t xml:space="preserve">COLLATE </w:t>
      </w:r>
      <w:proofErr w:type="spellStart"/>
      <w:r w:rsidRPr="00237533">
        <w:rPr>
          <w:b/>
          <w:bCs/>
          <w:lang w:val="en-US"/>
        </w:rPr>
        <w:t>pg_catalog."default</w:t>
      </w:r>
      <w:proofErr w:type="spellEnd"/>
      <w:r w:rsidRPr="00237533">
        <w:rPr>
          <w:b/>
          <w:bCs/>
          <w:lang w:val="en-US"/>
        </w:rPr>
        <w:t>"</w:t>
      </w:r>
      <w:r w:rsidRPr="00237533">
        <w:rPr>
          <w:lang w:val="en-US"/>
        </w:rPr>
        <w:t>: Specifies the collation for sorting and comparing text, which is especially useful in multilingual databases.</w:t>
      </w:r>
    </w:p>
    <w:p w14:paraId="5D579E1F" w14:textId="72A81EF7" w:rsidR="00237533" w:rsidRPr="00237533" w:rsidRDefault="00237533" w:rsidP="00237533">
      <w:pPr>
        <w:pStyle w:val="ListParagraph"/>
        <w:numPr>
          <w:ilvl w:val="0"/>
          <w:numId w:val="32"/>
        </w:numPr>
        <w:rPr>
          <w:rFonts w:ascii="TradeGothicNextW01-Bold 693229" w:hAnsi="TradeGothicNextW01-Bold 693229"/>
          <w:b/>
          <w:bCs/>
          <w:color w:val="333333"/>
          <w:sz w:val="27"/>
          <w:szCs w:val="27"/>
          <w:shd w:val="clear" w:color="auto" w:fill="FFFFFF"/>
          <w:lang w:val="en-US"/>
        </w:rPr>
      </w:pPr>
      <w:proofErr w:type="spellStart"/>
      <w:r w:rsidRPr="00237533">
        <w:rPr>
          <w:lang w:val="en-US"/>
        </w:rPr>
        <w:t>last_update</w:t>
      </w:r>
      <w:proofErr w:type="spellEnd"/>
      <w:r w:rsidRPr="00237533">
        <w:rPr>
          <w:lang w:val="en-US"/>
        </w:rPr>
        <w:t xml:space="preserve"> timestamp with time zone NOT NULL DEFAULT now()</w:t>
      </w:r>
    </w:p>
    <w:p w14:paraId="66097DD8" w14:textId="13D63343" w:rsidR="00237533" w:rsidRPr="00237533" w:rsidRDefault="00237533" w:rsidP="00237533">
      <w:pPr>
        <w:pStyle w:val="ListParagraph"/>
        <w:numPr>
          <w:ilvl w:val="0"/>
          <w:numId w:val="36"/>
        </w:numPr>
        <w:rPr>
          <w:rFonts w:ascii="TradeGothicNextW01-Bold 693229" w:hAnsi="TradeGothicNextW01-Bold 693229"/>
          <w:b/>
          <w:bCs/>
          <w:color w:val="333333"/>
          <w:sz w:val="27"/>
          <w:szCs w:val="27"/>
          <w:shd w:val="clear" w:color="auto" w:fill="FFFFFF"/>
          <w:lang w:val="en-US"/>
        </w:rPr>
      </w:pPr>
      <w:r w:rsidRPr="00237533">
        <w:rPr>
          <w:b/>
          <w:bCs/>
          <w:lang w:val="en-US"/>
        </w:rPr>
        <w:t>NOT NULL</w:t>
      </w:r>
      <w:r w:rsidRPr="00237533">
        <w:rPr>
          <w:lang w:val="en-US"/>
        </w:rPr>
        <w:t xml:space="preserve">: The </w:t>
      </w:r>
      <w:proofErr w:type="spellStart"/>
      <w:r w:rsidRPr="00237533">
        <w:rPr>
          <w:rFonts w:ascii="Courier New" w:hAnsi="Courier New" w:cs="Courier New"/>
          <w:sz w:val="20"/>
          <w:szCs w:val="20"/>
          <w:lang w:val="en-US"/>
        </w:rPr>
        <w:t>last_update</w:t>
      </w:r>
      <w:proofErr w:type="spellEnd"/>
      <w:r w:rsidRPr="00237533">
        <w:rPr>
          <w:lang w:val="en-US"/>
        </w:rPr>
        <w:t xml:space="preserve"> column cannot be left empty.</w:t>
      </w:r>
    </w:p>
    <w:p w14:paraId="5BC3C98B" w14:textId="4CB6CF72" w:rsidR="00237533" w:rsidRPr="00237533" w:rsidRDefault="00237533" w:rsidP="00237533">
      <w:pPr>
        <w:pStyle w:val="ListParagraph"/>
        <w:numPr>
          <w:ilvl w:val="0"/>
          <w:numId w:val="36"/>
        </w:numPr>
        <w:rPr>
          <w:rFonts w:ascii="TradeGothicNextW01-Bold 693229" w:hAnsi="TradeGothicNextW01-Bold 693229"/>
          <w:b/>
          <w:bCs/>
          <w:color w:val="333333"/>
          <w:sz w:val="27"/>
          <w:szCs w:val="27"/>
          <w:shd w:val="clear" w:color="auto" w:fill="FFFFFF"/>
          <w:lang w:val="en-US"/>
        </w:rPr>
      </w:pPr>
      <w:r w:rsidRPr="00237533">
        <w:rPr>
          <w:b/>
          <w:bCs/>
          <w:lang w:val="en-US"/>
        </w:rPr>
        <w:t>DEFAULT now()</w:t>
      </w:r>
      <w:r w:rsidRPr="00237533">
        <w:rPr>
          <w:lang w:val="en-US"/>
        </w:rPr>
        <w:t>: Automatically sets the current timestamp when a new record is added. This helps track the time of the most recent update.</w:t>
      </w:r>
    </w:p>
    <w:p w14:paraId="27590B4C" w14:textId="6D42E271" w:rsidR="00237533" w:rsidRPr="00237533" w:rsidRDefault="00237533" w:rsidP="00237533">
      <w:pPr>
        <w:pStyle w:val="ListParagraph"/>
        <w:numPr>
          <w:ilvl w:val="0"/>
          <w:numId w:val="32"/>
        </w:numPr>
        <w:rPr>
          <w:rFonts w:ascii="TradeGothicNextW01-Bold 693229" w:hAnsi="TradeGothicNextW01-Bold 693229"/>
          <w:b/>
          <w:bCs/>
          <w:color w:val="333333"/>
          <w:sz w:val="27"/>
          <w:szCs w:val="27"/>
          <w:shd w:val="clear" w:color="auto" w:fill="FFFFFF"/>
          <w:lang w:val="en-US"/>
        </w:rPr>
      </w:pPr>
      <w:r w:rsidRPr="00237533">
        <w:rPr>
          <w:lang w:val="en-US"/>
        </w:rPr>
        <w:t xml:space="preserve">CONSTRAINT </w:t>
      </w:r>
      <w:proofErr w:type="spellStart"/>
      <w:r w:rsidRPr="00237533">
        <w:rPr>
          <w:lang w:val="en-US"/>
        </w:rPr>
        <w:t>category_pkey</w:t>
      </w:r>
      <w:proofErr w:type="spellEnd"/>
      <w:r w:rsidRPr="00237533">
        <w:rPr>
          <w:lang w:val="en-US"/>
        </w:rPr>
        <w:t xml:space="preserve"> PRIMARY KEY (</w:t>
      </w:r>
      <w:proofErr w:type="spellStart"/>
      <w:r w:rsidRPr="00237533">
        <w:rPr>
          <w:lang w:val="en-US"/>
        </w:rPr>
        <w:t>category_id</w:t>
      </w:r>
      <w:proofErr w:type="spellEnd"/>
      <w:r w:rsidRPr="00237533">
        <w:rPr>
          <w:lang w:val="en-US"/>
        </w:rPr>
        <w:t>)</w:t>
      </w:r>
    </w:p>
    <w:p w14:paraId="17536722" w14:textId="6A3055FB" w:rsidR="00237533" w:rsidRPr="00237533" w:rsidRDefault="00237533" w:rsidP="00237533">
      <w:pPr>
        <w:pStyle w:val="ListParagraph"/>
        <w:numPr>
          <w:ilvl w:val="0"/>
          <w:numId w:val="37"/>
        </w:numPr>
        <w:rPr>
          <w:rFonts w:ascii="TradeGothicNextW01-Bold 693229" w:hAnsi="TradeGothicNextW01-Bold 693229"/>
          <w:b/>
          <w:bCs/>
          <w:color w:val="333333"/>
          <w:sz w:val="27"/>
          <w:szCs w:val="27"/>
          <w:shd w:val="clear" w:color="auto" w:fill="FFFFFF"/>
          <w:lang w:val="en-US"/>
        </w:rPr>
      </w:pPr>
      <w:r w:rsidRPr="00237533">
        <w:rPr>
          <w:lang w:val="en-US"/>
        </w:rPr>
        <w:t xml:space="preserve">Defines the primary key for the table, applied to the </w:t>
      </w:r>
      <w:proofErr w:type="spellStart"/>
      <w:r w:rsidRPr="00237533">
        <w:rPr>
          <w:rFonts w:ascii="Courier New" w:hAnsi="Courier New" w:cs="Courier New"/>
          <w:sz w:val="20"/>
          <w:szCs w:val="20"/>
          <w:lang w:val="en-US"/>
        </w:rPr>
        <w:t>category_id</w:t>
      </w:r>
      <w:proofErr w:type="spellEnd"/>
      <w:r w:rsidRPr="00237533">
        <w:rPr>
          <w:lang w:val="en-US"/>
        </w:rPr>
        <w:t xml:space="preserve"> column.</w:t>
      </w:r>
    </w:p>
    <w:p w14:paraId="6E7CE92C" w14:textId="74E7AF84" w:rsidR="00237533" w:rsidRPr="00237533" w:rsidRDefault="00237533" w:rsidP="00237533">
      <w:pPr>
        <w:pStyle w:val="ListParagraph"/>
        <w:numPr>
          <w:ilvl w:val="0"/>
          <w:numId w:val="37"/>
        </w:numPr>
        <w:rPr>
          <w:rFonts w:ascii="TradeGothicNextW01-Bold 693229" w:hAnsi="TradeGothicNextW01-Bold 693229"/>
          <w:b/>
          <w:bCs/>
          <w:color w:val="333333"/>
          <w:sz w:val="27"/>
          <w:szCs w:val="27"/>
          <w:shd w:val="clear" w:color="auto" w:fill="FFFFFF"/>
          <w:lang w:val="en-US"/>
        </w:rPr>
      </w:pPr>
      <w:r w:rsidRPr="00237533">
        <w:rPr>
          <w:b/>
          <w:bCs/>
          <w:lang w:val="en-US"/>
        </w:rPr>
        <w:t>PRIMARY KEY</w:t>
      </w:r>
      <w:r w:rsidRPr="00237533">
        <w:rPr>
          <w:lang w:val="en-US"/>
        </w:rPr>
        <w:t xml:space="preserve">: Ensures the uniqueness of values in the </w:t>
      </w:r>
      <w:proofErr w:type="spellStart"/>
      <w:r w:rsidRPr="00237533">
        <w:rPr>
          <w:rFonts w:ascii="Courier New" w:hAnsi="Courier New" w:cs="Courier New"/>
          <w:sz w:val="20"/>
          <w:szCs w:val="20"/>
          <w:lang w:val="en-US"/>
        </w:rPr>
        <w:t>category_id</w:t>
      </w:r>
      <w:proofErr w:type="spellEnd"/>
      <w:r w:rsidRPr="00237533">
        <w:rPr>
          <w:lang w:val="en-US"/>
        </w:rPr>
        <w:t xml:space="preserve"> column and creates an index for faster lookups.</w:t>
      </w:r>
    </w:p>
    <w:p w14:paraId="3D20135F" w14:textId="77777777" w:rsidR="00237533" w:rsidRPr="00237533" w:rsidRDefault="00237533" w:rsidP="00237533">
      <w:pPr>
        <w:pStyle w:val="ListParagraph"/>
        <w:rPr>
          <w:rFonts w:ascii="TradeGothicNextW01-Bold 693229" w:hAnsi="TradeGothicNextW01-Bold 693229"/>
          <w:b/>
          <w:bCs/>
          <w:color w:val="333333"/>
          <w:sz w:val="27"/>
          <w:szCs w:val="27"/>
          <w:shd w:val="clear" w:color="auto" w:fill="FFFFFF"/>
          <w:lang w:val="en-US"/>
        </w:rPr>
      </w:pPr>
    </w:p>
    <w:p w14:paraId="4E9D578F" w14:textId="3804585C" w:rsidR="00237533" w:rsidRDefault="00237533" w:rsidP="00237533">
      <w:pPr>
        <w:pStyle w:val="ListParagraph"/>
        <w:numPr>
          <w:ilvl w:val="0"/>
          <w:numId w:val="38"/>
        </w:numPr>
        <w:rPr>
          <w:rFonts w:ascii="TradeGothicNextW01-Bold 693229" w:hAnsi="TradeGothicNextW01-Bold 693229"/>
          <w:b/>
          <w:bCs/>
          <w:color w:val="333333"/>
          <w:sz w:val="27"/>
          <w:szCs w:val="27"/>
          <w:shd w:val="clear" w:color="auto" w:fill="FFFFFF"/>
          <w:lang w:val="en-US"/>
        </w:rPr>
      </w:pPr>
      <w:r w:rsidRPr="00237533">
        <w:rPr>
          <w:rFonts w:ascii="TradeGothicNextW01-Bold 693229" w:hAnsi="TradeGothicNextW01-Bold 693229"/>
          <w:b/>
          <w:bCs/>
          <w:color w:val="333333"/>
          <w:sz w:val="27"/>
          <w:szCs w:val="27"/>
          <w:shd w:val="clear" w:color="auto" w:fill="FFFFFF"/>
          <w:lang w:val="en-US"/>
        </w:rPr>
        <w:t>Why are these constraints important?</w:t>
      </w:r>
    </w:p>
    <w:p w14:paraId="511F3644" w14:textId="64F3D070" w:rsidR="00237533" w:rsidRPr="00237533" w:rsidRDefault="00237533" w:rsidP="00237533">
      <w:pPr>
        <w:pStyle w:val="ListParagraph"/>
        <w:numPr>
          <w:ilvl w:val="0"/>
          <w:numId w:val="39"/>
        </w:numPr>
        <w:rPr>
          <w:rFonts w:ascii="TradeGothicNextW01-Bold 693229" w:hAnsi="TradeGothicNextW01-Bold 693229"/>
          <w:b/>
          <w:bCs/>
          <w:color w:val="333333"/>
          <w:sz w:val="27"/>
          <w:szCs w:val="27"/>
          <w:shd w:val="clear" w:color="auto" w:fill="FFFFFF"/>
          <w:lang w:val="en-US"/>
        </w:rPr>
      </w:pPr>
      <w:r w:rsidRPr="00237533">
        <w:rPr>
          <w:b/>
          <w:bCs/>
          <w:lang w:val="en-US"/>
        </w:rPr>
        <w:t>Data consistency</w:t>
      </w:r>
      <w:r w:rsidRPr="00237533">
        <w:rPr>
          <w:lang w:val="en-US"/>
        </w:rPr>
        <w:t xml:space="preserve">: Constraints like </w:t>
      </w:r>
      <w:r w:rsidRPr="00237533">
        <w:rPr>
          <w:rFonts w:ascii="Courier New" w:hAnsi="Courier New" w:cs="Courier New"/>
          <w:sz w:val="20"/>
          <w:szCs w:val="20"/>
          <w:lang w:val="en-US"/>
        </w:rPr>
        <w:t>NOT NULL</w:t>
      </w:r>
      <w:r w:rsidRPr="00237533">
        <w:rPr>
          <w:lang w:val="en-US"/>
        </w:rPr>
        <w:t xml:space="preserve"> and </w:t>
      </w:r>
      <w:r w:rsidRPr="00237533">
        <w:rPr>
          <w:rFonts w:ascii="Courier New" w:hAnsi="Courier New" w:cs="Courier New"/>
          <w:sz w:val="20"/>
          <w:szCs w:val="20"/>
          <w:lang w:val="en-US"/>
        </w:rPr>
        <w:t>PRIMARY KEY</w:t>
      </w:r>
      <w:r w:rsidRPr="00237533">
        <w:rPr>
          <w:lang w:val="en-US"/>
        </w:rPr>
        <w:t xml:space="preserve"> prevent the insertion of records with missing or duplicate key information.</w:t>
      </w:r>
    </w:p>
    <w:p w14:paraId="003529DD" w14:textId="150362CC" w:rsidR="00237533" w:rsidRPr="00237533" w:rsidRDefault="00237533" w:rsidP="00237533">
      <w:pPr>
        <w:pStyle w:val="ListParagraph"/>
        <w:numPr>
          <w:ilvl w:val="0"/>
          <w:numId w:val="39"/>
        </w:numPr>
        <w:rPr>
          <w:rFonts w:ascii="TradeGothicNextW01-Bold 693229" w:hAnsi="TradeGothicNextW01-Bold 693229"/>
          <w:b/>
          <w:bCs/>
          <w:color w:val="333333"/>
          <w:sz w:val="27"/>
          <w:szCs w:val="27"/>
          <w:shd w:val="clear" w:color="auto" w:fill="FFFFFF"/>
          <w:lang w:val="en-US"/>
        </w:rPr>
      </w:pPr>
      <w:r w:rsidRPr="00237533">
        <w:rPr>
          <w:b/>
          <w:bCs/>
          <w:lang w:val="en-US"/>
        </w:rPr>
        <w:t>Automation</w:t>
      </w:r>
      <w:r w:rsidRPr="00237533">
        <w:rPr>
          <w:lang w:val="en-US"/>
        </w:rPr>
        <w:t xml:space="preserve">: Default values like </w:t>
      </w:r>
      <w:proofErr w:type="spellStart"/>
      <w:r w:rsidRPr="00237533">
        <w:rPr>
          <w:rFonts w:ascii="Courier New" w:hAnsi="Courier New" w:cs="Courier New"/>
          <w:sz w:val="20"/>
          <w:szCs w:val="20"/>
          <w:lang w:val="en-US"/>
        </w:rPr>
        <w:t>nextval</w:t>
      </w:r>
      <w:proofErr w:type="spellEnd"/>
      <w:r w:rsidRPr="00237533">
        <w:rPr>
          <w:rFonts w:ascii="Courier New" w:hAnsi="Courier New" w:cs="Courier New"/>
          <w:sz w:val="20"/>
          <w:szCs w:val="20"/>
          <w:lang w:val="en-US"/>
        </w:rPr>
        <w:t>(...)</w:t>
      </w:r>
      <w:r w:rsidRPr="00237533">
        <w:rPr>
          <w:lang w:val="en-US"/>
        </w:rPr>
        <w:t xml:space="preserve"> and </w:t>
      </w:r>
      <w:r w:rsidRPr="00237533">
        <w:rPr>
          <w:rFonts w:ascii="Courier New" w:hAnsi="Courier New" w:cs="Courier New"/>
          <w:sz w:val="20"/>
          <w:szCs w:val="20"/>
          <w:lang w:val="en-US"/>
        </w:rPr>
        <w:t>now()</w:t>
      </w:r>
      <w:r w:rsidRPr="00237533">
        <w:rPr>
          <w:lang w:val="en-US"/>
        </w:rPr>
        <w:t xml:space="preserve"> simplify data management and reduce the need for manual input of essential values.</w:t>
      </w:r>
    </w:p>
    <w:p w14:paraId="76668CD6" w14:textId="007866A4" w:rsidR="00237533" w:rsidRPr="00237533" w:rsidRDefault="00237533" w:rsidP="00237533">
      <w:pPr>
        <w:pStyle w:val="ListParagraph"/>
        <w:numPr>
          <w:ilvl w:val="0"/>
          <w:numId w:val="39"/>
        </w:numPr>
        <w:rPr>
          <w:rFonts w:ascii="TradeGothicNextW01-Bold 693229" w:hAnsi="TradeGothicNextW01-Bold 693229"/>
          <w:b/>
          <w:bCs/>
          <w:color w:val="333333"/>
          <w:sz w:val="27"/>
          <w:szCs w:val="27"/>
          <w:shd w:val="clear" w:color="auto" w:fill="FFFFFF"/>
          <w:lang w:val="en-US"/>
        </w:rPr>
      </w:pPr>
      <w:r w:rsidRPr="00237533">
        <w:rPr>
          <w:b/>
          <w:bCs/>
          <w:lang w:val="en-US"/>
        </w:rPr>
        <w:t>Referential integrity</w:t>
      </w:r>
      <w:r w:rsidRPr="00237533">
        <w:rPr>
          <w:lang w:val="en-US"/>
        </w:rPr>
        <w:t>: The primary key allows this table to establish relationships with other tables in the database.</w:t>
      </w:r>
    </w:p>
    <w:p w14:paraId="36DFA719" w14:textId="6663929E" w:rsidR="00237533" w:rsidRPr="00237533" w:rsidRDefault="00237533" w:rsidP="00237533">
      <w:pPr>
        <w:pStyle w:val="ListParagraph"/>
        <w:numPr>
          <w:ilvl w:val="0"/>
          <w:numId w:val="39"/>
        </w:numPr>
        <w:rPr>
          <w:rFonts w:ascii="TradeGothicNextW01-Bold 693229" w:hAnsi="TradeGothicNextW01-Bold 693229"/>
          <w:b/>
          <w:bCs/>
          <w:color w:val="333333"/>
          <w:sz w:val="27"/>
          <w:szCs w:val="27"/>
          <w:shd w:val="clear" w:color="auto" w:fill="FFFFFF"/>
          <w:lang w:val="en-US"/>
        </w:rPr>
      </w:pPr>
      <w:r w:rsidRPr="00237533">
        <w:rPr>
          <w:b/>
          <w:bCs/>
          <w:lang w:val="en-US"/>
        </w:rPr>
        <w:t>Efficient querying</w:t>
      </w:r>
      <w:r w:rsidRPr="00237533">
        <w:rPr>
          <w:lang w:val="en-US"/>
        </w:rPr>
        <w:t>: The primary key index improves the performance of data lookups.</w:t>
      </w:r>
    </w:p>
    <w:p w14:paraId="615E7608" w14:textId="77777777" w:rsidR="006B1C3E" w:rsidRPr="006B1C3E" w:rsidRDefault="006B1C3E" w:rsidP="001B5ED2">
      <w:pPr>
        <w:ind w:left="360"/>
        <w:rPr>
          <w:rFonts w:ascii="TradeGothicNextW01-Bold 693229" w:hAnsi="TradeGothicNextW01-Bold 693229"/>
          <w:b/>
          <w:bCs/>
          <w:color w:val="333333"/>
          <w:sz w:val="27"/>
          <w:szCs w:val="27"/>
          <w:shd w:val="clear" w:color="auto" w:fill="FFFFFF"/>
          <w:lang w:val="en-US"/>
        </w:rPr>
      </w:pPr>
    </w:p>
    <w:p w14:paraId="6A9019FF" w14:textId="48F484D7" w:rsidR="006B1C3E" w:rsidRDefault="006B1C3E" w:rsidP="006B1C3E">
      <w:pPr>
        <w:pStyle w:val="ListParagraph"/>
        <w:numPr>
          <w:ilvl w:val="0"/>
          <w:numId w:val="27"/>
        </w:numPr>
        <w:rPr>
          <w:rFonts w:ascii="TradeGothicNextW01-Bold 693229" w:hAnsi="TradeGothicNextW01-Bold 693229"/>
          <w:b/>
          <w:bCs/>
          <w:color w:val="333333"/>
          <w:sz w:val="27"/>
          <w:szCs w:val="27"/>
          <w:shd w:val="clear" w:color="auto" w:fill="FFFFFF"/>
        </w:rPr>
      </w:pPr>
      <w:r w:rsidRPr="001B5ED2">
        <w:rPr>
          <w:rFonts w:ascii="TradeGothicNextW01-Bold 693229" w:hAnsi="TradeGothicNextW01-Bold 693229"/>
          <w:b/>
          <w:bCs/>
          <w:color w:val="333333"/>
          <w:sz w:val="27"/>
          <w:szCs w:val="27"/>
          <w:shd w:val="clear" w:color="auto" w:fill="FFFFFF"/>
        </w:rPr>
        <w:t xml:space="preserve">Step </w:t>
      </w:r>
      <w:r>
        <w:rPr>
          <w:rFonts w:ascii="TradeGothicNextW01-Bold 693229" w:hAnsi="TradeGothicNextW01-Bold 693229"/>
          <w:b/>
          <w:bCs/>
          <w:color w:val="333333"/>
          <w:sz w:val="27"/>
          <w:szCs w:val="27"/>
          <w:shd w:val="clear" w:color="auto" w:fill="FFFFFF"/>
        </w:rPr>
        <w:t>3</w:t>
      </w:r>
    </w:p>
    <w:p w14:paraId="419A93B9" w14:textId="77777777" w:rsidR="00C35226" w:rsidRDefault="00C35226" w:rsidP="00C35226">
      <w:pPr>
        <w:pStyle w:val="ListParagraph"/>
        <w:rPr>
          <w:rFonts w:ascii="TradeGothicNextW01-Bold 693229" w:hAnsi="TradeGothicNextW01-Bold 693229"/>
          <w:b/>
          <w:bCs/>
          <w:color w:val="333333"/>
          <w:sz w:val="27"/>
          <w:szCs w:val="27"/>
          <w:shd w:val="clear" w:color="auto" w:fill="FFFFFF"/>
        </w:rPr>
      </w:pPr>
    </w:p>
    <w:p w14:paraId="4057276B" w14:textId="3E4F1E9F" w:rsidR="006B1C3E" w:rsidRDefault="00C35226" w:rsidP="001B5ED2">
      <w:pPr>
        <w:ind w:left="360"/>
        <w:rPr>
          <w:noProof/>
        </w:rPr>
      </w:pPr>
      <w:r w:rsidRPr="00C35226">
        <w:rPr>
          <w:rFonts w:ascii="TradeGothicNextW01-Bold 693229" w:hAnsi="TradeGothicNextW01-Bold 693229"/>
          <w:b/>
          <w:bCs/>
          <w:color w:val="333333"/>
          <w:sz w:val="27"/>
          <w:szCs w:val="27"/>
          <w:shd w:val="clear" w:color="auto" w:fill="FFFFFF"/>
        </w:rPr>
        <w:drawing>
          <wp:inline distT="0" distB="0" distL="0" distR="0" wp14:anchorId="5E34EB39" wp14:editId="7D269F64">
            <wp:extent cx="2410161" cy="1457528"/>
            <wp:effectExtent l="0" t="0" r="9525" b="9525"/>
            <wp:docPr id="174492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27619" name="Picture 1" descr="A screenshot of a computer&#10;&#10;Description automatically generated"/>
                    <pic:cNvPicPr/>
                  </pic:nvPicPr>
                  <pic:blipFill>
                    <a:blip r:embed="rId14"/>
                    <a:stretch>
                      <a:fillRect/>
                    </a:stretch>
                  </pic:blipFill>
                  <pic:spPr>
                    <a:xfrm>
                      <a:off x="0" y="0"/>
                      <a:ext cx="2410161" cy="1457528"/>
                    </a:xfrm>
                    <a:prstGeom prst="rect">
                      <a:avLst/>
                    </a:prstGeom>
                  </pic:spPr>
                </pic:pic>
              </a:graphicData>
            </a:graphic>
          </wp:inline>
        </w:drawing>
      </w:r>
      <w:r w:rsidRPr="00C35226">
        <w:rPr>
          <w:noProof/>
        </w:rPr>
        <w:t xml:space="preserve"> </w:t>
      </w:r>
      <w:r w:rsidRPr="00C35226">
        <w:rPr>
          <w:rFonts w:ascii="TradeGothicNextW01-Bold 693229" w:hAnsi="TradeGothicNextW01-Bold 693229"/>
          <w:b/>
          <w:bCs/>
          <w:color w:val="333333"/>
          <w:sz w:val="27"/>
          <w:szCs w:val="27"/>
          <w:shd w:val="clear" w:color="auto" w:fill="FFFFFF"/>
        </w:rPr>
        <w:drawing>
          <wp:inline distT="0" distB="0" distL="0" distR="0" wp14:anchorId="653E9692" wp14:editId="7C56971E">
            <wp:extent cx="5430008" cy="943107"/>
            <wp:effectExtent l="0" t="0" r="0" b="9525"/>
            <wp:docPr id="350972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2249" name="Picture 1" descr="A screenshot of a computer&#10;&#10;Description automatically generated"/>
                    <pic:cNvPicPr/>
                  </pic:nvPicPr>
                  <pic:blipFill>
                    <a:blip r:embed="rId15"/>
                    <a:stretch>
                      <a:fillRect/>
                    </a:stretch>
                  </pic:blipFill>
                  <pic:spPr>
                    <a:xfrm>
                      <a:off x="0" y="0"/>
                      <a:ext cx="5430008" cy="943107"/>
                    </a:xfrm>
                    <a:prstGeom prst="rect">
                      <a:avLst/>
                    </a:prstGeom>
                  </pic:spPr>
                </pic:pic>
              </a:graphicData>
            </a:graphic>
          </wp:inline>
        </w:drawing>
      </w:r>
    </w:p>
    <w:p w14:paraId="2EA6B0EA" w14:textId="77777777" w:rsidR="00C35226" w:rsidRDefault="00C35226" w:rsidP="001B5ED2">
      <w:pPr>
        <w:ind w:left="360"/>
        <w:rPr>
          <w:noProof/>
        </w:rPr>
      </w:pPr>
    </w:p>
    <w:p w14:paraId="17B478EE" w14:textId="77777777" w:rsidR="00C35226" w:rsidRDefault="00C35226" w:rsidP="001B5ED2">
      <w:pPr>
        <w:ind w:left="360"/>
        <w:rPr>
          <w:noProof/>
        </w:rPr>
      </w:pPr>
    </w:p>
    <w:p w14:paraId="0E7B4017" w14:textId="77777777" w:rsidR="00C35226" w:rsidRDefault="00C35226" w:rsidP="001B5ED2">
      <w:pPr>
        <w:ind w:left="360"/>
        <w:rPr>
          <w:noProof/>
        </w:rPr>
      </w:pPr>
    </w:p>
    <w:p w14:paraId="67789FF8" w14:textId="55D705A2" w:rsidR="00C35226" w:rsidRDefault="00C35226" w:rsidP="00C35226">
      <w:pPr>
        <w:pStyle w:val="ListParagraph"/>
        <w:numPr>
          <w:ilvl w:val="0"/>
          <w:numId w:val="27"/>
        </w:numPr>
        <w:rPr>
          <w:rFonts w:ascii="TradeGothicNextW01-Bold 693229" w:hAnsi="TradeGothicNextW01-Bold 693229"/>
          <w:b/>
          <w:bCs/>
          <w:color w:val="333333"/>
          <w:sz w:val="27"/>
          <w:szCs w:val="27"/>
          <w:shd w:val="clear" w:color="auto" w:fill="FFFFFF"/>
        </w:rPr>
      </w:pPr>
      <w:r w:rsidRPr="001B5ED2">
        <w:rPr>
          <w:rFonts w:ascii="TradeGothicNextW01-Bold 693229" w:hAnsi="TradeGothicNextW01-Bold 693229"/>
          <w:b/>
          <w:bCs/>
          <w:color w:val="333333"/>
          <w:sz w:val="27"/>
          <w:szCs w:val="27"/>
          <w:shd w:val="clear" w:color="auto" w:fill="FFFFFF"/>
        </w:rPr>
        <w:lastRenderedPageBreak/>
        <w:t xml:space="preserve">Step </w:t>
      </w:r>
      <w:r>
        <w:rPr>
          <w:rFonts w:ascii="TradeGothicNextW01-Bold 693229" w:hAnsi="TradeGothicNextW01-Bold 693229"/>
          <w:b/>
          <w:bCs/>
          <w:color w:val="333333"/>
          <w:sz w:val="27"/>
          <w:szCs w:val="27"/>
          <w:shd w:val="clear" w:color="auto" w:fill="FFFFFF"/>
        </w:rPr>
        <w:t>4</w:t>
      </w:r>
    </w:p>
    <w:p w14:paraId="7439C648" w14:textId="2A0B2D4F" w:rsidR="00C35226" w:rsidRDefault="00B202DA" w:rsidP="001B5ED2">
      <w:pPr>
        <w:ind w:left="360"/>
        <w:rPr>
          <w:noProof/>
        </w:rPr>
      </w:pPr>
      <w:r w:rsidRPr="00B202DA">
        <w:rPr>
          <w:rFonts w:ascii="TradeGothicNextW01-Bold 693229" w:hAnsi="TradeGothicNextW01-Bold 693229"/>
          <w:b/>
          <w:bCs/>
          <w:color w:val="333333"/>
          <w:sz w:val="27"/>
          <w:szCs w:val="27"/>
          <w:shd w:val="clear" w:color="auto" w:fill="FFFFFF"/>
        </w:rPr>
        <w:drawing>
          <wp:inline distT="0" distB="0" distL="0" distR="0" wp14:anchorId="4C520702" wp14:editId="181F51D4">
            <wp:extent cx="2505425" cy="562053"/>
            <wp:effectExtent l="0" t="0" r="9525" b="0"/>
            <wp:docPr id="150559241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92414" name="Picture 1" descr="A close up of a text&#10;&#10;Description automatically generated"/>
                    <pic:cNvPicPr/>
                  </pic:nvPicPr>
                  <pic:blipFill>
                    <a:blip r:embed="rId16"/>
                    <a:stretch>
                      <a:fillRect/>
                    </a:stretch>
                  </pic:blipFill>
                  <pic:spPr>
                    <a:xfrm>
                      <a:off x="0" y="0"/>
                      <a:ext cx="2505425" cy="562053"/>
                    </a:xfrm>
                    <a:prstGeom prst="rect">
                      <a:avLst/>
                    </a:prstGeom>
                  </pic:spPr>
                </pic:pic>
              </a:graphicData>
            </a:graphic>
          </wp:inline>
        </w:drawing>
      </w:r>
      <w:r w:rsidRPr="00B202DA">
        <w:rPr>
          <w:noProof/>
        </w:rPr>
        <w:t xml:space="preserve"> </w:t>
      </w:r>
      <w:r w:rsidRPr="00B202DA">
        <w:rPr>
          <w:rFonts w:ascii="TradeGothicNextW01-Bold 693229" w:hAnsi="TradeGothicNextW01-Bold 693229"/>
          <w:b/>
          <w:bCs/>
          <w:color w:val="333333"/>
          <w:sz w:val="27"/>
          <w:szCs w:val="27"/>
          <w:shd w:val="clear" w:color="auto" w:fill="FFFFFF"/>
        </w:rPr>
        <w:drawing>
          <wp:inline distT="0" distB="0" distL="0" distR="0" wp14:anchorId="04A9C05E" wp14:editId="09D5E6A0">
            <wp:extent cx="4782217" cy="5334744"/>
            <wp:effectExtent l="0" t="0" r="0" b="0"/>
            <wp:docPr id="109448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9937" name="Picture 1" descr="A screenshot of a computer&#10;&#10;Description automatically generated"/>
                    <pic:cNvPicPr/>
                  </pic:nvPicPr>
                  <pic:blipFill>
                    <a:blip r:embed="rId17"/>
                    <a:stretch>
                      <a:fillRect/>
                    </a:stretch>
                  </pic:blipFill>
                  <pic:spPr>
                    <a:xfrm>
                      <a:off x="0" y="0"/>
                      <a:ext cx="4782217" cy="5334744"/>
                    </a:xfrm>
                    <a:prstGeom prst="rect">
                      <a:avLst/>
                    </a:prstGeom>
                  </pic:spPr>
                </pic:pic>
              </a:graphicData>
            </a:graphic>
          </wp:inline>
        </w:drawing>
      </w:r>
    </w:p>
    <w:p w14:paraId="0A17EC58" w14:textId="77777777" w:rsidR="00B202DA" w:rsidRDefault="00B202DA" w:rsidP="001B5ED2">
      <w:pPr>
        <w:ind w:left="360"/>
        <w:rPr>
          <w:noProof/>
        </w:rPr>
      </w:pPr>
    </w:p>
    <w:p w14:paraId="5170C140" w14:textId="75BD0443" w:rsidR="00B202DA" w:rsidRDefault="00B202DA" w:rsidP="00B202DA">
      <w:pPr>
        <w:pStyle w:val="ListParagraph"/>
        <w:numPr>
          <w:ilvl w:val="0"/>
          <w:numId w:val="27"/>
        </w:numPr>
        <w:rPr>
          <w:rFonts w:ascii="TradeGothicNextW01-Bold 693229" w:hAnsi="TradeGothicNextW01-Bold 693229"/>
          <w:b/>
          <w:bCs/>
          <w:color w:val="333333"/>
          <w:sz w:val="27"/>
          <w:szCs w:val="27"/>
          <w:shd w:val="clear" w:color="auto" w:fill="FFFFFF"/>
        </w:rPr>
      </w:pPr>
      <w:r w:rsidRPr="001B5ED2">
        <w:rPr>
          <w:rFonts w:ascii="TradeGothicNextW01-Bold 693229" w:hAnsi="TradeGothicNextW01-Bold 693229"/>
          <w:b/>
          <w:bCs/>
          <w:color w:val="333333"/>
          <w:sz w:val="27"/>
          <w:szCs w:val="27"/>
          <w:shd w:val="clear" w:color="auto" w:fill="FFFFFF"/>
        </w:rPr>
        <w:t xml:space="preserve">Step </w:t>
      </w:r>
      <w:r>
        <w:rPr>
          <w:rFonts w:ascii="TradeGothicNextW01-Bold 693229" w:hAnsi="TradeGothicNextW01-Bold 693229"/>
          <w:b/>
          <w:bCs/>
          <w:color w:val="333333"/>
          <w:sz w:val="27"/>
          <w:szCs w:val="27"/>
          <w:shd w:val="clear" w:color="auto" w:fill="FFFFFF"/>
        </w:rPr>
        <w:t>5</w:t>
      </w:r>
    </w:p>
    <w:p w14:paraId="1B637448" w14:textId="58606AEF" w:rsidR="00B202DA" w:rsidRDefault="00B202DA" w:rsidP="001B5ED2">
      <w:pPr>
        <w:ind w:left="360"/>
        <w:rPr>
          <w:lang w:val="en-US"/>
        </w:rPr>
      </w:pPr>
      <w:r w:rsidRPr="00B202DA">
        <w:rPr>
          <w:lang w:val="en-US"/>
        </w:rPr>
        <w:t>Using Excel for steps 1 to 4 is easier for beginners due to its visual, user-friendly interface. However, SQL is far better for handling large datasets, offering scalability, precision, and tools like constraints and keys to ensure data integrity. Excel requires more manual effort for complex tasks, increasing the risk of errors, making SQL the preferred choice for large-scale data management.</w:t>
      </w:r>
    </w:p>
    <w:p w14:paraId="4893412E" w14:textId="77777777" w:rsidR="00B202DA" w:rsidRDefault="00B202DA" w:rsidP="001B5ED2">
      <w:pPr>
        <w:ind w:left="360"/>
        <w:rPr>
          <w:lang w:val="en-US"/>
        </w:rPr>
      </w:pPr>
    </w:p>
    <w:p w14:paraId="1B6355D1" w14:textId="79397A98" w:rsidR="00B202DA" w:rsidRDefault="00B202DA" w:rsidP="00B202DA">
      <w:pPr>
        <w:pStyle w:val="ListParagraph"/>
        <w:numPr>
          <w:ilvl w:val="0"/>
          <w:numId w:val="27"/>
        </w:numPr>
        <w:rPr>
          <w:rFonts w:ascii="TradeGothicNextW01-Bold 693229" w:hAnsi="TradeGothicNextW01-Bold 693229"/>
          <w:b/>
          <w:bCs/>
          <w:color w:val="333333"/>
          <w:sz w:val="27"/>
          <w:szCs w:val="27"/>
          <w:shd w:val="clear" w:color="auto" w:fill="FFFFFF"/>
        </w:rPr>
      </w:pPr>
      <w:r>
        <w:rPr>
          <w:rFonts w:ascii="TradeGothicNextW01-Bold 693229" w:hAnsi="TradeGothicNextW01-Bold 693229"/>
          <w:b/>
          <w:bCs/>
          <w:color w:val="333333"/>
          <w:sz w:val="27"/>
          <w:szCs w:val="27"/>
          <w:shd w:val="clear" w:color="auto" w:fill="FFFFFF"/>
        </w:rPr>
        <w:t xml:space="preserve">Bonus </w:t>
      </w:r>
      <w:proofErr w:type="spellStart"/>
      <w:r>
        <w:rPr>
          <w:rFonts w:ascii="TradeGothicNextW01-Bold 693229" w:hAnsi="TradeGothicNextW01-Bold 693229"/>
          <w:b/>
          <w:bCs/>
          <w:color w:val="333333"/>
          <w:sz w:val="27"/>
          <w:szCs w:val="27"/>
          <w:shd w:val="clear" w:color="auto" w:fill="FFFFFF"/>
        </w:rPr>
        <w:t>Task</w:t>
      </w:r>
      <w:proofErr w:type="spellEnd"/>
    </w:p>
    <w:p w14:paraId="683E0866" w14:textId="77777777" w:rsidR="00B202DA" w:rsidRPr="00B202DA" w:rsidRDefault="00B202DA" w:rsidP="00B202DA">
      <w:pPr>
        <w:rPr>
          <w:rFonts w:ascii="TradeGothicNextW01-Bold 693229" w:hAnsi="TradeGothicNextW01-Bold 693229"/>
          <w:b/>
          <w:bCs/>
          <w:color w:val="333333"/>
          <w:sz w:val="27"/>
          <w:szCs w:val="27"/>
          <w:shd w:val="clear" w:color="auto" w:fill="FFFFFF"/>
        </w:rPr>
      </w:pPr>
    </w:p>
    <w:p w14:paraId="6BCE87FE" w14:textId="66181974" w:rsidR="00B202DA" w:rsidRPr="00B202DA" w:rsidRDefault="007A569F" w:rsidP="001B5ED2">
      <w:pPr>
        <w:ind w:left="360"/>
        <w:rPr>
          <w:rFonts w:ascii="TradeGothicNextW01-Bold 693229" w:hAnsi="TradeGothicNextW01-Bold 693229"/>
          <w:b/>
          <w:bCs/>
          <w:color w:val="333333"/>
          <w:sz w:val="27"/>
          <w:szCs w:val="27"/>
          <w:shd w:val="clear" w:color="auto" w:fill="FFFFFF"/>
          <w:lang w:val="en-US"/>
        </w:rPr>
      </w:pPr>
      <w:r w:rsidRPr="007A569F">
        <w:rPr>
          <w:rFonts w:ascii="TradeGothicNextW01-Bold 693229" w:hAnsi="TradeGothicNextW01-Bold 693229"/>
          <w:b/>
          <w:bCs/>
          <w:color w:val="333333"/>
          <w:sz w:val="27"/>
          <w:szCs w:val="27"/>
          <w:shd w:val="clear" w:color="auto" w:fill="FFFFFF"/>
          <w:lang w:val="en-US"/>
        </w:rPr>
        <w:lastRenderedPageBreak/>
        <w:drawing>
          <wp:inline distT="0" distB="0" distL="0" distR="0" wp14:anchorId="3181DA26" wp14:editId="1087A15D">
            <wp:extent cx="4706007" cy="1676634"/>
            <wp:effectExtent l="0" t="0" r="0" b="0"/>
            <wp:docPr id="13834030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3030" name="Picture 1" descr="A screenshot of a computer code&#10;&#10;Description automatically generated"/>
                    <pic:cNvPicPr/>
                  </pic:nvPicPr>
                  <pic:blipFill>
                    <a:blip r:embed="rId18"/>
                    <a:stretch>
                      <a:fillRect/>
                    </a:stretch>
                  </pic:blipFill>
                  <pic:spPr>
                    <a:xfrm>
                      <a:off x="0" y="0"/>
                      <a:ext cx="4706007" cy="1676634"/>
                    </a:xfrm>
                    <a:prstGeom prst="rect">
                      <a:avLst/>
                    </a:prstGeom>
                  </pic:spPr>
                </pic:pic>
              </a:graphicData>
            </a:graphic>
          </wp:inline>
        </w:drawing>
      </w:r>
      <w:r w:rsidRPr="007A569F">
        <w:rPr>
          <w:noProof/>
        </w:rPr>
        <w:t xml:space="preserve"> </w:t>
      </w:r>
      <w:r w:rsidRPr="007A569F">
        <w:rPr>
          <w:rFonts w:ascii="TradeGothicNextW01-Bold 693229" w:hAnsi="TradeGothicNextW01-Bold 693229"/>
          <w:b/>
          <w:bCs/>
          <w:color w:val="333333"/>
          <w:sz w:val="27"/>
          <w:szCs w:val="27"/>
          <w:shd w:val="clear" w:color="auto" w:fill="FFFFFF"/>
          <w:lang w:val="en-US"/>
        </w:rPr>
        <w:drawing>
          <wp:inline distT="0" distB="0" distL="0" distR="0" wp14:anchorId="6E54C37F" wp14:editId="4BEA2D46">
            <wp:extent cx="5731510" cy="5488305"/>
            <wp:effectExtent l="0" t="0" r="2540" b="0"/>
            <wp:docPr id="652320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20523" name="Picture 1" descr="A screenshot of a computer&#10;&#10;Description automatically generated"/>
                    <pic:cNvPicPr/>
                  </pic:nvPicPr>
                  <pic:blipFill>
                    <a:blip r:embed="rId19"/>
                    <a:stretch>
                      <a:fillRect/>
                    </a:stretch>
                  </pic:blipFill>
                  <pic:spPr>
                    <a:xfrm>
                      <a:off x="0" y="0"/>
                      <a:ext cx="5731510" cy="5488305"/>
                    </a:xfrm>
                    <a:prstGeom prst="rect">
                      <a:avLst/>
                    </a:prstGeom>
                  </pic:spPr>
                </pic:pic>
              </a:graphicData>
            </a:graphic>
          </wp:inline>
        </w:drawing>
      </w:r>
    </w:p>
    <w:sectPr w:rsidR="00B202DA" w:rsidRPr="00B202DA" w:rsidSect="00B3714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6770C" w14:textId="77777777" w:rsidR="001B5ED2" w:rsidRDefault="001B5ED2" w:rsidP="001F6875">
      <w:r>
        <w:separator/>
      </w:r>
    </w:p>
  </w:endnote>
  <w:endnote w:type="continuationSeparator" w:id="0">
    <w:p w14:paraId="707825A2" w14:textId="77777777" w:rsidR="001B5ED2" w:rsidRDefault="001B5ED2" w:rsidP="001F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radeGothicNextW01-Bold 693229">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D8091" w14:textId="77777777" w:rsidR="001B5ED2" w:rsidRDefault="001B5ED2" w:rsidP="001F6875">
      <w:r>
        <w:separator/>
      </w:r>
    </w:p>
  </w:footnote>
  <w:footnote w:type="continuationSeparator" w:id="0">
    <w:p w14:paraId="1D6D6343" w14:textId="77777777" w:rsidR="001B5ED2" w:rsidRDefault="001B5ED2" w:rsidP="001F6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7AF2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98EEE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7005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A026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B8D33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8035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9A22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F8D72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1002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92BA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852931"/>
    <w:multiLevelType w:val="hybridMultilevel"/>
    <w:tmpl w:val="C8D29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4EE2871"/>
    <w:multiLevelType w:val="hybridMultilevel"/>
    <w:tmpl w:val="87E26CA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E228C2"/>
    <w:multiLevelType w:val="hybridMultilevel"/>
    <w:tmpl w:val="8CAAD7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2AB2276"/>
    <w:multiLevelType w:val="hybridMultilevel"/>
    <w:tmpl w:val="934A06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F71DEA"/>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B24FBE"/>
    <w:multiLevelType w:val="hybridMultilevel"/>
    <w:tmpl w:val="501A7A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771293B"/>
    <w:multiLevelType w:val="hybridMultilevel"/>
    <w:tmpl w:val="CF966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82D5799"/>
    <w:multiLevelType w:val="hybridMultilevel"/>
    <w:tmpl w:val="8B3E39E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EAE4CC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4C4F29"/>
    <w:multiLevelType w:val="multilevel"/>
    <w:tmpl w:val="D8061F64"/>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9350CFB"/>
    <w:multiLevelType w:val="multilevel"/>
    <w:tmpl w:val="9DF09F08"/>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E187C2E"/>
    <w:multiLevelType w:val="hybridMultilevel"/>
    <w:tmpl w:val="698693A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5F4B0B58"/>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8C6272"/>
    <w:multiLevelType w:val="hybridMultilevel"/>
    <w:tmpl w:val="182A5C96"/>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6BEC08BF"/>
    <w:multiLevelType w:val="hybridMultilevel"/>
    <w:tmpl w:val="4C640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BA6324"/>
    <w:multiLevelType w:val="hybridMultilevel"/>
    <w:tmpl w:val="64BE2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6777E6B"/>
    <w:multiLevelType w:val="hybridMultilevel"/>
    <w:tmpl w:val="4B36BB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C5F22B0"/>
    <w:multiLevelType w:val="hybridMultilevel"/>
    <w:tmpl w:val="0122B0AE"/>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8" w15:restartNumberingAfterBreak="0">
    <w:nsid w:val="7D8C2C6D"/>
    <w:multiLevelType w:val="multilevel"/>
    <w:tmpl w:val="04090023"/>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2607588">
    <w:abstractNumId w:val="28"/>
  </w:num>
  <w:num w:numId="2" w16cid:durableId="2072195482">
    <w:abstractNumId w:val="12"/>
  </w:num>
  <w:num w:numId="3" w16cid:durableId="2124307012">
    <w:abstractNumId w:val="10"/>
  </w:num>
  <w:num w:numId="4" w16cid:durableId="821191437">
    <w:abstractNumId w:val="34"/>
  </w:num>
  <w:num w:numId="5" w16cid:durableId="1256279648">
    <w:abstractNumId w:val="15"/>
  </w:num>
  <w:num w:numId="6" w16cid:durableId="474371355">
    <w:abstractNumId w:val="24"/>
  </w:num>
  <w:num w:numId="7" w16cid:durableId="1463961322">
    <w:abstractNumId w:val="27"/>
  </w:num>
  <w:num w:numId="8" w16cid:durableId="2028212860">
    <w:abstractNumId w:val="9"/>
  </w:num>
  <w:num w:numId="9" w16cid:durableId="916285405">
    <w:abstractNumId w:val="7"/>
  </w:num>
  <w:num w:numId="10" w16cid:durableId="35282434">
    <w:abstractNumId w:val="6"/>
  </w:num>
  <w:num w:numId="11" w16cid:durableId="1608343767">
    <w:abstractNumId w:val="5"/>
  </w:num>
  <w:num w:numId="12" w16cid:durableId="1905484907">
    <w:abstractNumId w:val="4"/>
  </w:num>
  <w:num w:numId="13" w16cid:durableId="998922892">
    <w:abstractNumId w:val="8"/>
  </w:num>
  <w:num w:numId="14" w16cid:durableId="1145396374">
    <w:abstractNumId w:val="3"/>
  </w:num>
  <w:num w:numId="15" w16cid:durableId="1650749963">
    <w:abstractNumId w:val="2"/>
  </w:num>
  <w:num w:numId="16" w16cid:durableId="806312627">
    <w:abstractNumId w:val="1"/>
  </w:num>
  <w:num w:numId="17" w16cid:durableId="1747799544">
    <w:abstractNumId w:val="0"/>
  </w:num>
  <w:num w:numId="18" w16cid:durableId="215241275">
    <w:abstractNumId w:val="18"/>
  </w:num>
  <w:num w:numId="19" w16cid:durableId="1655526353">
    <w:abstractNumId w:val="20"/>
  </w:num>
  <w:num w:numId="20" w16cid:durableId="857428866">
    <w:abstractNumId w:val="29"/>
  </w:num>
  <w:num w:numId="21" w16cid:durableId="1478648272">
    <w:abstractNumId w:val="26"/>
  </w:num>
  <w:num w:numId="22" w16cid:durableId="1495802178">
    <w:abstractNumId w:val="11"/>
  </w:num>
  <w:num w:numId="23" w16cid:durableId="1537549517">
    <w:abstractNumId w:val="38"/>
  </w:num>
  <w:num w:numId="24" w16cid:durableId="1638602688">
    <w:abstractNumId w:val="19"/>
  </w:num>
  <w:num w:numId="25" w16cid:durableId="1081223173">
    <w:abstractNumId w:val="25"/>
  </w:num>
  <w:num w:numId="26" w16cid:durableId="608197501">
    <w:abstractNumId w:val="31"/>
  </w:num>
  <w:num w:numId="27" w16cid:durableId="1290698104">
    <w:abstractNumId w:val="23"/>
  </w:num>
  <w:num w:numId="28" w16cid:durableId="1429815414">
    <w:abstractNumId w:val="17"/>
  </w:num>
  <w:num w:numId="29" w16cid:durableId="746876197">
    <w:abstractNumId w:val="37"/>
  </w:num>
  <w:num w:numId="30" w16cid:durableId="623390171">
    <w:abstractNumId w:val="33"/>
  </w:num>
  <w:num w:numId="31" w16cid:durableId="1480227558">
    <w:abstractNumId w:val="14"/>
  </w:num>
  <w:num w:numId="32" w16cid:durableId="73432757">
    <w:abstractNumId w:val="21"/>
  </w:num>
  <w:num w:numId="33" w16cid:durableId="1454981279">
    <w:abstractNumId w:val="30"/>
  </w:num>
  <w:num w:numId="34" w16cid:durableId="1858688470">
    <w:abstractNumId w:val="22"/>
  </w:num>
  <w:num w:numId="35" w16cid:durableId="1919097537">
    <w:abstractNumId w:val="16"/>
  </w:num>
  <w:num w:numId="36" w16cid:durableId="252519045">
    <w:abstractNumId w:val="36"/>
  </w:num>
  <w:num w:numId="37" w16cid:durableId="158617124">
    <w:abstractNumId w:val="13"/>
  </w:num>
  <w:num w:numId="38" w16cid:durableId="240870402">
    <w:abstractNumId w:val="32"/>
  </w:num>
  <w:num w:numId="39" w16cid:durableId="1596330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D2"/>
    <w:rsid w:val="000C4105"/>
    <w:rsid w:val="001B5ED2"/>
    <w:rsid w:val="001D03F6"/>
    <w:rsid w:val="001F6875"/>
    <w:rsid w:val="00237533"/>
    <w:rsid w:val="004E108E"/>
    <w:rsid w:val="00533E22"/>
    <w:rsid w:val="00645252"/>
    <w:rsid w:val="006B1C3E"/>
    <w:rsid w:val="006D3D74"/>
    <w:rsid w:val="007A569F"/>
    <w:rsid w:val="0083569A"/>
    <w:rsid w:val="00856F4C"/>
    <w:rsid w:val="00A9204E"/>
    <w:rsid w:val="00B202DA"/>
    <w:rsid w:val="00B3714A"/>
    <w:rsid w:val="00C35226"/>
    <w:rsid w:val="00CA530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1619A"/>
  <w15:chartTrackingRefBased/>
  <w15:docId w15:val="{3D8902A2-5C47-4D4D-9CF3-842C9580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75"/>
    <w:rPr>
      <w:rFonts w:ascii="Calibri" w:hAnsi="Calibri" w:cs="Calibri"/>
    </w:rPr>
  </w:style>
  <w:style w:type="paragraph" w:styleId="Heading1">
    <w:name w:val="heading 1"/>
    <w:basedOn w:val="Normal"/>
    <w:next w:val="Normal"/>
    <w:link w:val="Heading1Char"/>
    <w:uiPriority w:val="9"/>
    <w:qFormat/>
    <w:rsid w:val="001F6875"/>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Heading2">
    <w:name w:val="heading 2"/>
    <w:basedOn w:val="Normal"/>
    <w:next w:val="Normal"/>
    <w:link w:val="Heading2Char"/>
    <w:uiPriority w:val="9"/>
    <w:unhideWhenUsed/>
    <w:qFormat/>
    <w:rsid w:val="001F6875"/>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Heading3">
    <w:name w:val="heading 3"/>
    <w:basedOn w:val="Normal"/>
    <w:next w:val="Normal"/>
    <w:link w:val="Heading3Char"/>
    <w:uiPriority w:val="9"/>
    <w:unhideWhenUsed/>
    <w:qFormat/>
    <w:rsid w:val="001F6875"/>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Heading4">
    <w:name w:val="heading 4"/>
    <w:basedOn w:val="Normal"/>
    <w:next w:val="Normal"/>
    <w:link w:val="Heading4Char"/>
    <w:uiPriority w:val="9"/>
    <w:unhideWhenUsed/>
    <w:qFormat/>
    <w:rsid w:val="001F6875"/>
    <w:pPr>
      <w:keepNext/>
      <w:keepLines/>
      <w:spacing w:before="40"/>
      <w:outlineLvl w:val="3"/>
    </w:pPr>
    <w:rPr>
      <w:rFonts w:ascii="Calibri Light" w:eastAsiaTheme="majorEastAsia" w:hAnsi="Calibri Light" w:cs="Calibri Light"/>
      <w:i/>
      <w:iCs/>
      <w:color w:val="1F4E79" w:themeColor="accent1" w:themeShade="80"/>
    </w:rPr>
  </w:style>
  <w:style w:type="paragraph" w:styleId="Heading5">
    <w:name w:val="heading 5"/>
    <w:basedOn w:val="Normal"/>
    <w:next w:val="Normal"/>
    <w:link w:val="Heading5Char"/>
    <w:uiPriority w:val="9"/>
    <w:unhideWhenUsed/>
    <w:qFormat/>
    <w:rsid w:val="001F6875"/>
    <w:pPr>
      <w:keepNext/>
      <w:keepLines/>
      <w:spacing w:before="40"/>
      <w:outlineLvl w:val="4"/>
    </w:pPr>
    <w:rPr>
      <w:rFonts w:ascii="Calibri Light" w:eastAsiaTheme="majorEastAsia" w:hAnsi="Calibri Light" w:cs="Calibri Light"/>
      <w:color w:val="1F4E79" w:themeColor="accent1" w:themeShade="80"/>
    </w:rPr>
  </w:style>
  <w:style w:type="paragraph" w:styleId="Heading6">
    <w:name w:val="heading 6"/>
    <w:basedOn w:val="Normal"/>
    <w:next w:val="Normal"/>
    <w:link w:val="Heading6Char"/>
    <w:uiPriority w:val="9"/>
    <w:unhideWhenUsed/>
    <w:qFormat/>
    <w:rsid w:val="001F6875"/>
    <w:pPr>
      <w:keepNext/>
      <w:keepLines/>
      <w:spacing w:before="40"/>
      <w:outlineLvl w:val="5"/>
    </w:pPr>
    <w:rPr>
      <w:rFonts w:ascii="Calibri Light" w:eastAsiaTheme="majorEastAsia" w:hAnsi="Calibri Light" w:cs="Calibri Light"/>
      <w:color w:val="1F4D78" w:themeColor="accent1" w:themeShade="7F"/>
    </w:rPr>
  </w:style>
  <w:style w:type="paragraph" w:styleId="Heading7">
    <w:name w:val="heading 7"/>
    <w:basedOn w:val="Normal"/>
    <w:next w:val="Normal"/>
    <w:link w:val="Heading7Char"/>
    <w:uiPriority w:val="9"/>
    <w:unhideWhenUsed/>
    <w:qFormat/>
    <w:rsid w:val="001F6875"/>
    <w:pPr>
      <w:keepNext/>
      <w:keepLines/>
      <w:spacing w:before="40"/>
      <w:outlineLvl w:val="6"/>
    </w:pPr>
    <w:rPr>
      <w:rFonts w:ascii="Calibri Light" w:eastAsiaTheme="majorEastAsia" w:hAnsi="Calibri Light" w:cs="Calibri Light"/>
      <w:i/>
      <w:iCs/>
      <w:color w:val="1F4D78" w:themeColor="accent1" w:themeShade="7F"/>
    </w:rPr>
  </w:style>
  <w:style w:type="paragraph" w:styleId="Heading8">
    <w:name w:val="heading 8"/>
    <w:basedOn w:val="Normal"/>
    <w:next w:val="Normal"/>
    <w:link w:val="Heading8Char"/>
    <w:uiPriority w:val="9"/>
    <w:unhideWhenUsed/>
    <w:qFormat/>
    <w:rsid w:val="001F6875"/>
    <w:pPr>
      <w:keepNext/>
      <w:keepLines/>
      <w:spacing w:before="40"/>
      <w:outlineLvl w:val="7"/>
    </w:pPr>
    <w:rPr>
      <w:rFonts w:ascii="Calibri Light" w:eastAsiaTheme="majorEastAsia" w:hAnsi="Calibri Light" w:cs="Calibri Light"/>
      <w:color w:val="272727" w:themeColor="text1" w:themeTint="D8"/>
      <w:szCs w:val="21"/>
    </w:rPr>
  </w:style>
  <w:style w:type="paragraph" w:styleId="Heading9">
    <w:name w:val="heading 9"/>
    <w:basedOn w:val="Normal"/>
    <w:next w:val="Normal"/>
    <w:link w:val="Heading9Char"/>
    <w:uiPriority w:val="9"/>
    <w:unhideWhenUsed/>
    <w:qFormat/>
    <w:rsid w:val="001F6875"/>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75"/>
    <w:rPr>
      <w:rFonts w:ascii="Calibri Light" w:eastAsiaTheme="majorEastAsia" w:hAnsi="Calibri Light" w:cs="Calibri Light"/>
      <w:color w:val="1F4E79" w:themeColor="accent1" w:themeShade="80"/>
      <w:sz w:val="32"/>
      <w:szCs w:val="32"/>
    </w:rPr>
  </w:style>
  <w:style w:type="character" w:customStyle="1" w:styleId="Heading2Char">
    <w:name w:val="Heading 2 Char"/>
    <w:basedOn w:val="DefaultParagraphFont"/>
    <w:link w:val="Heading2"/>
    <w:uiPriority w:val="9"/>
    <w:rsid w:val="001F6875"/>
    <w:rPr>
      <w:rFonts w:ascii="Calibri Light" w:eastAsiaTheme="majorEastAsia" w:hAnsi="Calibri Light" w:cs="Calibri Light"/>
      <w:color w:val="1F4E79" w:themeColor="accent1" w:themeShade="80"/>
      <w:sz w:val="26"/>
      <w:szCs w:val="26"/>
    </w:rPr>
  </w:style>
  <w:style w:type="character" w:customStyle="1" w:styleId="Heading3Char">
    <w:name w:val="Heading 3 Char"/>
    <w:basedOn w:val="DefaultParagraphFont"/>
    <w:link w:val="Heading3"/>
    <w:uiPriority w:val="9"/>
    <w:rsid w:val="001F6875"/>
    <w:rPr>
      <w:rFonts w:ascii="Calibri Light" w:eastAsiaTheme="majorEastAsia" w:hAnsi="Calibri Light" w:cs="Calibri Light"/>
      <w:color w:val="1F4D78" w:themeColor="accent1" w:themeShade="7F"/>
      <w:sz w:val="24"/>
      <w:szCs w:val="24"/>
    </w:rPr>
  </w:style>
  <w:style w:type="character" w:customStyle="1" w:styleId="Heading4Char">
    <w:name w:val="Heading 4 Char"/>
    <w:basedOn w:val="DefaultParagraphFont"/>
    <w:link w:val="Heading4"/>
    <w:uiPriority w:val="9"/>
    <w:rsid w:val="001F6875"/>
    <w:rPr>
      <w:rFonts w:ascii="Calibri Light" w:eastAsiaTheme="majorEastAsia" w:hAnsi="Calibri Light" w:cs="Calibri Light"/>
      <w:i/>
      <w:iCs/>
      <w:color w:val="1F4E79" w:themeColor="accent1" w:themeShade="80"/>
    </w:rPr>
  </w:style>
  <w:style w:type="character" w:customStyle="1" w:styleId="Heading5Char">
    <w:name w:val="Heading 5 Char"/>
    <w:basedOn w:val="DefaultParagraphFont"/>
    <w:link w:val="Heading5"/>
    <w:uiPriority w:val="9"/>
    <w:rsid w:val="001F6875"/>
    <w:rPr>
      <w:rFonts w:ascii="Calibri Light" w:eastAsiaTheme="majorEastAsia" w:hAnsi="Calibri Light" w:cs="Calibri Light"/>
      <w:color w:val="1F4E79" w:themeColor="accent1" w:themeShade="80"/>
    </w:rPr>
  </w:style>
  <w:style w:type="character" w:customStyle="1" w:styleId="Heading6Char">
    <w:name w:val="Heading 6 Char"/>
    <w:basedOn w:val="DefaultParagraphFont"/>
    <w:link w:val="Heading6"/>
    <w:uiPriority w:val="9"/>
    <w:rsid w:val="001F6875"/>
    <w:rPr>
      <w:rFonts w:ascii="Calibri Light" w:eastAsiaTheme="majorEastAsia" w:hAnsi="Calibri Light" w:cs="Calibri Light"/>
      <w:color w:val="1F4D78" w:themeColor="accent1" w:themeShade="7F"/>
    </w:rPr>
  </w:style>
  <w:style w:type="character" w:customStyle="1" w:styleId="Heading7Char">
    <w:name w:val="Heading 7 Char"/>
    <w:basedOn w:val="DefaultParagraphFont"/>
    <w:link w:val="Heading7"/>
    <w:uiPriority w:val="9"/>
    <w:rsid w:val="001F6875"/>
    <w:rPr>
      <w:rFonts w:ascii="Calibri Light" w:eastAsiaTheme="majorEastAsia" w:hAnsi="Calibri Light" w:cs="Calibri Light"/>
      <w:i/>
      <w:iCs/>
      <w:color w:val="1F4D78" w:themeColor="accent1" w:themeShade="7F"/>
    </w:rPr>
  </w:style>
  <w:style w:type="character" w:customStyle="1" w:styleId="Heading8Char">
    <w:name w:val="Heading 8 Char"/>
    <w:basedOn w:val="DefaultParagraphFont"/>
    <w:link w:val="Heading8"/>
    <w:uiPriority w:val="9"/>
    <w:rsid w:val="001F6875"/>
    <w:rPr>
      <w:rFonts w:ascii="Calibri Light" w:eastAsiaTheme="majorEastAsia" w:hAnsi="Calibri Light" w:cs="Calibri Light"/>
      <w:color w:val="272727" w:themeColor="text1" w:themeTint="D8"/>
      <w:szCs w:val="21"/>
    </w:rPr>
  </w:style>
  <w:style w:type="character" w:customStyle="1" w:styleId="Heading9Char">
    <w:name w:val="Heading 9 Char"/>
    <w:basedOn w:val="DefaultParagraphFont"/>
    <w:link w:val="Heading9"/>
    <w:uiPriority w:val="9"/>
    <w:rsid w:val="001F6875"/>
    <w:rPr>
      <w:rFonts w:ascii="Calibri Light" w:eastAsiaTheme="majorEastAsia" w:hAnsi="Calibri Light" w:cs="Calibri Light"/>
      <w:i/>
      <w:iCs/>
      <w:color w:val="272727" w:themeColor="text1" w:themeTint="D8"/>
      <w:szCs w:val="21"/>
    </w:rPr>
  </w:style>
  <w:style w:type="paragraph" w:styleId="Title">
    <w:name w:val="Title"/>
    <w:basedOn w:val="Normal"/>
    <w:next w:val="Normal"/>
    <w:link w:val="TitleChar"/>
    <w:uiPriority w:val="10"/>
    <w:qFormat/>
    <w:rsid w:val="001F6875"/>
    <w:pPr>
      <w:contextualSpacing/>
    </w:pPr>
    <w:rPr>
      <w:rFonts w:ascii="Calibri Light" w:eastAsiaTheme="majorEastAsia" w:hAnsi="Calibri Light" w:cs="Calibri Light"/>
      <w:spacing w:val="-10"/>
      <w:kern w:val="28"/>
      <w:sz w:val="56"/>
      <w:szCs w:val="56"/>
    </w:rPr>
  </w:style>
  <w:style w:type="character" w:customStyle="1" w:styleId="TitleChar">
    <w:name w:val="Title Char"/>
    <w:basedOn w:val="DefaultParagraphFont"/>
    <w:link w:val="Title"/>
    <w:uiPriority w:val="10"/>
    <w:rsid w:val="001F6875"/>
    <w:rPr>
      <w:rFonts w:ascii="Calibri Light" w:eastAsiaTheme="majorEastAsia" w:hAnsi="Calibri Light" w:cs="Calibri Light"/>
      <w:spacing w:val="-10"/>
      <w:kern w:val="28"/>
      <w:sz w:val="56"/>
      <w:szCs w:val="56"/>
    </w:rPr>
  </w:style>
  <w:style w:type="paragraph" w:styleId="Subtitle">
    <w:name w:val="Subtitle"/>
    <w:basedOn w:val="Normal"/>
    <w:next w:val="Normal"/>
    <w:link w:val="SubtitleChar"/>
    <w:uiPriority w:val="11"/>
    <w:qFormat/>
    <w:rsid w:val="001F6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6875"/>
    <w:rPr>
      <w:rFonts w:ascii="Calibri" w:eastAsiaTheme="minorEastAsia" w:hAnsi="Calibri" w:cs="Calibri"/>
      <w:color w:val="5A5A5A" w:themeColor="text1" w:themeTint="A5"/>
      <w:spacing w:val="15"/>
    </w:rPr>
  </w:style>
  <w:style w:type="character" w:styleId="SubtleEmphasis">
    <w:name w:val="Subtle Emphasis"/>
    <w:basedOn w:val="DefaultParagraphFont"/>
    <w:uiPriority w:val="19"/>
    <w:qFormat/>
    <w:rsid w:val="001F6875"/>
    <w:rPr>
      <w:rFonts w:ascii="Calibri" w:hAnsi="Calibri" w:cs="Calibri"/>
      <w:i/>
      <w:iCs/>
      <w:color w:val="404040" w:themeColor="text1" w:themeTint="BF"/>
    </w:rPr>
  </w:style>
  <w:style w:type="character" w:styleId="Emphasis">
    <w:name w:val="Emphasis"/>
    <w:basedOn w:val="DefaultParagraphFont"/>
    <w:uiPriority w:val="20"/>
    <w:qFormat/>
    <w:rsid w:val="001F6875"/>
    <w:rPr>
      <w:rFonts w:ascii="Calibri" w:hAnsi="Calibri" w:cs="Calibri"/>
      <w:i/>
      <w:iCs/>
    </w:rPr>
  </w:style>
  <w:style w:type="character" w:styleId="IntenseEmphasis">
    <w:name w:val="Intense Emphasis"/>
    <w:basedOn w:val="DefaultParagraphFont"/>
    <w:uiPriority w:val="21"/>
    <w:qFormat/>
    <w:rsid w:val="001F6875"/>
    <w:rPr>
      <w:rFonts w:ascii="Calibri" w:hAnsi="Calibri" w:cs="Calibri"/>
      <w:i/>
      <w:iCs/>
      <w:color w:val="1F4E79" w:themeColor="accent1" w:themeShade="80"/>
    </w:rPr>
  </w:style>
  <w:style w:type="character" w:styleId="Strong">
    <w:name w:val="Strong"/>
    <w:basedOn w:val="DefaultParagraphFont"/>
    <w:uiPriority w:val="22"/>
    <w:qFormat/>
    <w:rsid w:val="001F6875"/>
    <w:rPr>
      <w:rFonts w:ascii="Calibri" w:hAnsi="Calibri" w:cs="Calibri"/>
      <w:b/>
      <w:bCs/>
    </w:rPr>
  </w:style>
  <w:style w:type="paragraph" w:styleId="Quote">
    <w:name w:val="Quote"/>
    <w:basedOn w:val="Normal"/>
    <w:next w:val="Normal"/>
    <w:link w:val="QuoteChar"/>
    <w:uiPriority w:val="29"/>
    <w:qFormat/>
    <w:rsid w:val="001F687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6875"/>
    <w:rPr>
      <w:rFonts w:ascii="Calibri" w:hAnsi="Calibri" w:cs="Calibri"/>
      <w:i/>
      <w:iCs/>
      <w:color w:val="404040" w:themeColor="text1" w:themeTint="BF"/>
    </w:rPr>
  </w:style>
  <w:style w:type="paragraph" w:styleId="IntenseQuote">
    <w:name w:val="Intense Quote"/>
    <w:basedOn w:val="Normal"/>
    <w:next w:val="Normal"/>
    <w:link w:val="IntenseQuoteChar"/>
    <w:uiPriority w:val="30"/>
    <w:qFormat/>
    <w:rsid w:val="001F6875"/>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1F6875"/>
    <w:rPr>
      <w:rFonts w:ascii="Calibri" w:hAnsi="Calibri" w:cs="Calibri"/>
      <w:i/>
      <w:iCs/>
      <w:color w:val="1F4E79" w:themeColor="accent1" w:themeShade="80"/>
    </w:rPr>
  </w:style>
  <w:style w:type="character" w:styleId="SubtleReference">
    <w:name w:val="Subtle Reference"/>
    <w:basedOn w:val="DefaultParagraphFont"/>
    <w:uiPriority w:val="31"/>
    <w:qFormat/>
    <w:rsid w:val="001F6875"/>
    <w:rPr>
      <w:rFonts w:ascii="Calibri" w:hAnsi="Calibri" w:cs="Calibri"/>
      <w:smallCaps/>
      <w:color w:val="5A5A5A" w:themeColor="text1" w:themeTint="A5"/>
    </w:rPr>
  </w:style>
  <w:style w:type="character" w:styleId="IntenseReference">
    <w:name w:val="Intense Reference"/>
    <w:basedOn w:val="DefaultParagraphFont"/>
    <w:uiPriority w:val="32"/>
    <w:qFormat/>
    <w:rsid w:val="001F6875"/>
    <w:rPr>
      <w:rFonts w:ascii="Calibri" w:hAnsi="Calibri" w:cs="Calibri"/>
      <w:b/>
      <w:bCs/>
      <w:caps w:val="0"/>
      <w:smallCaps/>
      <w:color w:val="1F4E79" w:themeColor="accent1" w:themeShade="80"/>
      <w:spacing w:val="5"/>
    </w:rPr>
  </w:style>
  <w:style w:type="character" w:styleId="BookTitle">
    <w:name w:val="Book Title"/>
    <w:basedOn w:val="DefaultParagraphFont"/>
    <w:uiPriority w:val="33"/>
    <w:qFormat/>
    <w:rsid w:val="001F6875"/>
    <w:rPr>
      <w:rFonts w:ascii="Calibri" w:hAnsi="Calibri" w:cs="Calibri"/>
      <w:b/>
      <w:bCs/>
      <w:i/>
      <w:iCs/>
      <w:spacing w:val="5"/>
    </w:rPr>
  </w:style>
  <w:style w:type="character" w:styleId="Hyperlink">
    <w:name w:val="Hyperlink"/>
    <w:basedOn w:val="DefaultParagraphFont"/>
    <w:uiPriority w:val="99"/>
    <w:unhideWhenUsed/>
    <w:rsid w:val="001F6875"/>
    <w:rPr>
      <w:rFonts w:ascii="Calibri" w:hAnsi="Calibri" w:cs="Calibri"/>
      <w:color w:val="1F4E79" w:themeColor="accent1" w:themeShade="80"/>
      <w:u w:val="single"/>
    </w:rPr>
  </w:style>
  <w:style w:type="character" w:styleId="FollowedHyperlink">
    <w:name w:val="FollowedHyperlink"/>
    <w:basedOn w:val="DefaultParagraphFont"/>
    <w:uiPriority w:val="99"/>
    <w:unhideWhenUsed/>
    <w:rsid w:val="001F6875"/>
    <w:rPr>
      <w:rFonts w:ascii="Calibri" w:hAnsi="Calibri" w:cs="Calibri"/>
      <w:color w:val="954F72" w:themeColor="followedHyperlink"/>
      <w:u w:val="single"/>
    </w:rPr>
  </w:style>
  <w:style w:type="paragraph" w:styleId="Caption">
    <w:name w:val="caption"/>
    <w:basedOn w:val="Normal"/>
    <w:next w:val="Normal"/>
    <w:uiPriority w:val="35"/>
    <w:unhideWhenUsed/>
    <w:qFormat/>
    <w:rsid w:val="001F6875"/>
    <w:pPr>
      <w:spacing w:after="200"/>
    </w:pPr>
    <w:rPr>
      <w:i/>
      <w:iCs/>
      <w:color w:val="44546A" w:themeColor="text2"/>
      <w:szCs w:val="18"/>
    </w:rPr>
  </w:style>
  <w:style w:type="paragraph" w:styleId="BalloonText">
    <w:name w:val="Balloon Text"/>
    <w:basedOn w:val="Normal"/>
    <w:link w:val="BalloonTextChar"/>
    <w:uiPriority w:val="99"/>
    <w:semiHidden/>
    <w:unhideWhenUsed/>
    <w:rsid w:val="001F6875"/>
    <w:rPr>
      <w:rFonts w:ascii="Segoe UI" w:hAnsi="Segoe UI" w:cs="Segoe UI"/>
      <w:szCs w:val="18"/>
    </w:rPr>
  </w:style>
  <w:style w:type="character" w:customStyle="1" w:styleId="BalloonTextChar">
    <w:name w:val="Balloon Text Char"/>
    <w:basedOn w:val="DefaultParagraphFont"/>
    <w:link w:val="BalloonText"/>
    <w:uiPriority w:val="99"/>
    <w:semiHidden/>
    <w:rsid w:val="001F6875"/>
    <w:rPr>
      <w:rFonts w:ascii="Segoe UI" w:hAnsi="Segoe UI" w:cs="Segoe UI"/>
      <w:szCs w:val="18"/>
    </w:rPr>
  </w:style>
  <w:style w:type="paragraph" w:styleId="BlockText">
    <w:name w:val="Block Text"/>
    <w:basedOn w:val="Normal"/>
    <w:uiPriority w:val="99"/>
    <w:semiHidden/>
    <w:unhideWhenUsed/>
    <w:rsid w:val="001F687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1F6875"/>
    <w:pPr>
      <w:spacing w:after="120"/>
    </w:pPr>
    <w:rPr>
      <w:szCs w:val="16"/>
    </w:rPr>
  </w:style>
  <w:style w:type="character" w:customStyle="1" w:styleId="BodyText3Char">
    <w:name w:val="Body Text 3 Char"/>
    <w:basedOn w:val="DefaultParagraphFont"/>
    <w:link w:val="BodyText3"/>
    <w:uiPriority w:val="99"/>
    <w:semiHidden/>
    <w:rsid w:val="001F6875"/>
    <w:rPr>
      <w:rFonts w:ascii="Calibri" w:hAnsi="Calibri" w:cs="Calibri"/>
      <w:szCs w:val="16"/>
    </w:rPr>
  </w:style>
  <w:style w:type="paragraph" w:styleId="BodyTextIndent3">
    <w:name w:val="Body Text Indent 3"/>
    <w:basedOn w:val="Normal"/>
    <w:link w:val="BodyTextIndent3Char"/>
    <w:uiPriority w:val="99"/>
    <w:semiHidden/>
    <w:unhideWhenUsed/>
    <w:rsid w:val="001F6875"/>
    <w:pPr>
      <w:spacing w:after="120"/>
      <w:ind w:left="360"/>
    </w:pPr>
    <w:rPr>
      <w:szCs w:val="16"/>
    </w:rPr>
  </w:style>
  <w:style w:type="character" w:customStyle="1" w:styleId="BodyTextIndent3Char">
    <w:name w:val="Body Text Indent 3 Char"/>
    <w:basedOn w:val="DefaultParagraphFont"/>
    <w:link w:val="BodyTextIndent3"/>
    <w:uiPriority w:val="99"/>
    <w:semiHidden/>
    <w:rsid w:val="001F6875"/>
    <w:rPr>
      <w:rFonts w:ascii="Calibri" w:hAnsi="Calibri" w:cs="Calibri"/>
      <w:szCs w:val="16"/>
    </w:rPr>
  </w:style>
  <w:style w:type="character" w:styleId="CommentReference">
    <w:name w:val="annotation reference"/>
    <w:basedOn w:val="DefaultParagraphFont"/>
    <w:uiPriority w:val="99"/>
    <w:semiHidden/>
    <w:unhideWhenUsed/>
    <w:rsid w:val="001F6875"/>
    <w:rPr>
      <w:rFonts w:ascii="Calibri" w:hAnsi="Calibri" w:cs="Calibri"/>
      <w:sz w:val="22"/>
      <w:szCs w:val="16"/>
    </w:rPr>
  </w:style>
  <w:style w:type="paragraph" w:styleId="CommentText">
    <w:name w:val="annotation text"/>
    <w:basedOn w:val="Normal"/>
    <w:link w:val="CommentTextChar"/>
    <w:uiPriority w:val="99"/>
    <w:semiHidden/>
    <w:unhideWhenUsed/>
    <w:rsid w:val="001F6875"/>
    <w:rPr>
      <w:szCs w:val="20"/>
    </w:rPr>
  </w:style>
  <w:style w:type="character" w:customStyle="1" w:styleId="CommentTextChar">
    <w:name w:val="Comment Text Char"/>
    <w:basedOn w:val="DefaultParagraphFont"/>
    <w:link w:val="CommentText"/>
    <w:uiPriority w:val="99"/>
    <w:semiHidden/>
    <w:rsid w:val="001F6875"/>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1F6875"/>
    <w:rPr>
      <w:b/>
      <w:bCs/>
    </w:rPr>
  </w:style>
  <w:style w:type="character" w:customStyle="1" w:styleId="CommentSubjectChar">
    <w:name w:val="Comment Subject Char"/>
    <w:basedOn w:val="CommentTextChar"/>
    <w:link w:val="CommentSubject"/>
    <w:uiPriority w:val="99"/>
    <w:semiHidden/>
    <w:rsid w:val="001F6875"/>
    <w:rPr>
      <w:rFonts w:ascii="Calibri" w:hAnsi="Calibri" w:cs="Calibri"/>
      <w:b/>
      <w:bCs/>
      <w:szCs w:val="20"/>
    </w:rPr>
  </w:style>
  <w:style w:type="paragraph" w:styleId="DocumentMap">
    <w:name w:val="Document Map"/>
    <w:basedOn w:val="Normal"/>
    <w:link w:val="DocumentMapChar"/>
    <w:uiPriority w:val="99"/>
    <w:semiHidden/>
    <w:unhideWhenUsed/>
    <w:rsid w:val="001F6875"/>
    <w:rPr>
      <w:rFonts w:ascii="Segoe UI" w:hAnsi="Segoe UI" w:cs="Segoe UI"/>
      <w:szCs w:val="16"/>
    </w:rPr>
  </w:style>
  <w:style w:type="character" w:customStyle="1" w:styleId="DocumentMapChar">
    <w:name w:val="Document Map Char"/>
    <w:basedOn w:val="DefaultParagraphFont"/>
    <w:link w:val="DocumentMap"/>
    <w:uiPriority w:val="99"/>
    <w:semiHidden/>
    <w:rsid w:val="001F6875"/>
    <w:rPr>
      <w:rFonts w:ascii="Segoe UI" w:hAnsi="Segoe UI" w:cs="Segoe UI"/>
      <w:szCs w:val="16"/>
    </w:rPr>
  </w:style>
  <w:style w:type="paragraph" w:styleId="EndnoteText">
    <w:name w:val="endnote text"/>
    <w:basedOn w:val="Normal"/>
    <w:link w:val="EndnoteTextChar"/>
    <w:uiPriority w:val="99"/>
    <w:semiHidden/>
    <w:unhideWhenUsed/>
    <w:rsid w:val="001F6875"/>
    <w:rPr>
      <w:szCs w:val="20"/>
    </w:rPr>
  </w:style>
  <w:style w:type="character" w:customStyle="1" w:styleId="EndnoteTextChar">
    <w:name w:val="Endnote Text Char"/>
    <w:basedOn w:val="DefaultParagraphFont"/>
    <w:link w:val="EndnoteText"/>
    <w:uiPriority w:val="99"/>
    <w:semiHidden/>
    <w:rsid w:val="001F6875"/>
    <w:rPr>
      <w:rFonts w:ascii="Calibri" w:hAnsi="Calibri" w:cs="Calibri"/>
      <w:szCs w:val="20"/>
    </w:rPr>
  </w:style>
  <w:style w:type="paragraph" w:styleId="EnvelopeReturn">
    <w:name w:val="envelope return"/>
    <w:basedOn w:val="Normal"/>
    <w:uiPriority w:val="99"/>
    <w:semiHidden/>
    <w:unhideWhenUsed/>
    <w:rsid w:val="001F6875"/>
    <w:rPr>
      <w:rFonts w:ascii="Calibri Light" w:eastAsiaTheme="majorEastAsia" w:hAnsi="Calibri Light" w:cs="Calibri Light"/>
      <w:szCs w:val="20"/>
    </w:rPr>
  </w:style>
  <w:style w:type="paragraph" w:styleId="FootnoteText">
    <w:name w:val="footnote text"/>
    <w:basedOn w:val="Normal"/>
    <w:link w:val="FootnoteTextChar"/>
    <w:uiPriority w:val="99"/>
    <w:semiHidden/>
    <w:unhideWhenUsed/>
    <w:rsid w:val="001F6875"/>
    <w:rPr>
      <w:szCs w:val="20"/>
    </w:rPr>
  </w:style>
  <w:style w:type="character" w:customStyle="1" w:styleId="FootnoteTextChar">
    <w:name w:val="Footnote Text Char"/>
    <w:basedOn w:val="DefaultParagraphFont"/>
    <w:link w:val="FootnoteText"/>
    <w:uiPriority w:val="99"/>
    <w:semiHidden/>
    <w:rsid w:val="001F6875"/>
    <w:rPr>
      <w:rFonts w:ascii="Calibri" w:hAnsi="Calibri" w:cs="Calibri"/>
      <w:szCs w:val="20"/>
    </w:rPr>
  </w:style>
  <w:style w:type="character" w:styleId="HTMLCode">
    <w:name w:val="HTML Code"/>
    <w:basedOn w:val="DefaultParagraphFont"/>
    <w:uiPriority w:val="99"/>
    <w:semiHidden/>
    <w:unhideWhenUsed/>
    <w:rsid w:val="001F6875"/>
    <w:rPr>
      <w:rFonts w:ascii="Consolas" w:hAnsi="Consolas" w:cs="Calibri"/>
      <w:sz w:val="22"/>
      <w:szCs w:val="20"/>
    </w:rPr>
  </w:style>
  <w:style w:type="character" w:styleId="HTMLKeyboard">
    <w:name w:val="HTML Keyboard"/>
    <w:basedOn w:val="DefaultParagraphFont"/>
    <w:uiPriority w:val="99"/>
    <w:semiHidden/>
    <w:unhideWhenUsed/>
    <w:rsid w:val="001F6875"/>
    <w:rPr>
      <w:rFonts w:ascii="Consolas" w:hAnsi="Consolas" w:cs="Calibri"/>
      <w:sz w:val="22"/>
      <w:szCs w:val="20"/>
    </w:rPr>
  </w:style>
  <w:style w:type="paragraph" w:styleId="HTMLPreformatted">
    <w:name w:val="HTML Preformatted"/>
    <w:basedOn w:val="Normal"/>
    <w:link w:val="HTMLPreformattedChar"/>
    <w:uiPriority w:val="99"/>
    <w:semiHidden/>
    <w:unhideWhenUsed/>
    <w:rsid w:val="001F6875"/>
    <w:rPr>
      <w:rFonts w:ascii="Consolas" w:hAnsi="Consolas"/>
      <w:szCs w:val="20"/>
    </w:rPr>
  </w:style>
  <w:style w:type="character" w:customStyle="1" w:styleId="HTMLPreformattedChar">
    <w:name w:val="HTML Preformatted Char"/>
    <w:basedOn w:val="DefaultParagraphFont"/>
    <w:link w:val="HTMLPreformatted"/>
    <w:uiPriority w:val="99"/>
    <w:semiHidden/>
    <w:rsid w:val="001F6875"/>
    <w:rPr>
      <w:rFonts w:ascii="Consolas" w:hAnsi="Consolas" w:cs="Calibri"/>
      <w:szCs w:val="20"/>
    </w:rPr>
  </w:style>
  <w:style w:type="character" w:styleId="HTMLTypewriter">
    <w:name w:val="HTML Typewriter"/>
    <w:basedOn w:val="DefaultParagraphFont"/>
    <w:uiPriority w:val="99"/>
    <w:semiHidden/>
    <w:unhideWhenUsed/>
    <w:rsid w:val="001F6875"/>
    <w:rPr>
      <w:rFonts w:ascii="Consolas" w:hAnsi="Consolas" w:cs="Calibri"/>
      <w:sz w:val="22"/>
      <w:szCs w:val="20"/>
    </w:rPr>
  </w:style>
  <w:style w:type="paragraph" w:styleId="MacroText">
    <w:name w:val="macro"/>
    <w:link w:val="MacroTextChar"/>
    <w:uiPriority w:val="99"/>
    <w:semiHidden/>
    <w:unhideWhenUsed/>
    <w:rsid w:val="001F6875"/>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croTextChar">
    <w:name w:val="Macro Text Char"/>
    <w:basedOn w:val="DefaultParagraphFont"/>
    <w:link w:val="MacroText"/>
    <w:uiPriority w:val="99"/>
    <w:semiHidden/>
    <w:rsid w:val="001F6875"/>
    <w:rPr>
      <w:rFonts w:ascii="Consolas" w:hAnsi="Consolas" w:cs="Calibri"/>
      <w:szCs w:val="20"/>
    </w:rPr>
  </w:style>
  <w:style w:type="paragraph" w:styleId="PlainText">
    <w:name w:val="Plain Text"/>
    <w:basedOn w:val="Normal"/>
    <w:link w:val="PlainTextChar"/>
    <w:uiPriority w:val="99"/>
    <w:semiHidden/>
    <w:unhideWhenUsed/>
    <w:rsid w:val="001F6875"/>
    <w:rPr>
      <w:rFonts w:ascii="Consolas" w:hAnsi="Consolas"/>
      <w:szCs w:val="21"/>
    </w:rPr>
  </w:style>
  <w:style w:type="character" w:customStyle="1" w:styleId="PlainTextChar">
    <w:name w:val="Plain Text Char"/>
    <w:basedOn w:val="DefaultParagraphFont"/>
    <w:link w:val="PlainText"/>
    <w:uiPriority w:val="99"/>
    <w:semiHidden/>
    <w:rsid w:val="001F6875"/>
    <w:rPr>
      <w:rFonts w:ascii="Consolas" w:hAnsi="Consolas" w:cs="Calibri"/>
      <w:szCs w:val="21"/>
    </w:rPr>
  </w:style>
  <w:style w:type="character" w:styleId="PlaceholderText">
    <w:name w:val="Placeholder Text"/>
    <w:basedOn w:val="DefaultParagraphFont"/>
    <w:uiPriority w:val="99"/>
    <w:semiHidden/>
    <w:rsid w:val="001F6875"/>
    <w:rPr>
      <w:rFonts w:ascii="Calibri" w:hAnsi="Calibri" w:cs="Calibri"/>
      <w:color w:val="3B3838" w:themeColor="background2" w:themeShade="40"/>
    </w:rPr>
  </w:style>
  <w:style w:type="paragraph" w:styleId="Header">
    <w:name w:val="header"/>
    <w:basedOn w:val="Normal"/>
    <w:link w:val="HeaderChar"/>
    <w:uiPriority w:val="99"/>
    <w:unhideWhenUsed/>
    <w:rsid w:val="001F6875"/>
  </w:style>
  <w:style w:type="character" w:customStyle="1" w:styleId="HeaderChar">
    <w:name w:val="Header Char"/>
    <w:basedOn w:val="DefaultParagraphFont"/>
    <w:link w:val="Header"/>
    <w:uiPriority w:val="99"/>
    <w:rsid w:val="001F6875"/>
    <w:rPr>
      <w:rFonts w:ascii="Calibri" w:hAnsi="Calibri" w:cs="Calibri"/>
    </w:rPr>
  </w:style>
  <w:style w:type="paragraph" w:styleId="Footer">
    <w:name w:val="footer"/>
    <w:basedOn w:val="Normal"/>
    <w:link w:val="FooterChar"/>
    <w:uiPriority w:val="99"/>
    <w:unhideWhenUsed/>
    <w:rsid w:val="001F6875"/>
  </w:style>
  <w:style w:type="character" w:customStyle="1" w:styleId="FooterChar">
    <w:name w:val="Footer Char"/>
    <w:basedOn w:val="DefaultParagraphFont"/>
    <w:link w:val="Footer"/>
    <w:uiPriority w:val="99"/>
    <w:rsid w:val="001F6875"/>
    <w:rPr>
      <w:rFonts w:ascii="Calibri" w:hAnsi="Calibri" w:cs="Calibri"/>
    </w:rPr>
  </w:style>
  <w:style w:type="paragraph" w:styleId="TOC9">
    <w:name w:val="toc 9"/>
    <w:basedOn w:val="Normal"/>
    <w:next w:val="Normal"/>
    <w:autoRedefine/>
    <w:uiPriority w:val="39"/>
    <w:semiHidden/>
    <w:unhideWhenUsed/>
    <w:rsid w:val="001F6875"/>
    <w:pPr>
      <w:spacing w:after="120"/>
      <w:ind w:left="1757"/>
    </w:pPr>
  </w:style>
  <w:style w:type="character" w:styleId="Mention">
    <w:name w:val="Mention"/>
    <w:basedOn w:val="DefaultParagraphFont"/>
    <w:uiPriority w:val="99"/>
    <w:semiHidden/>
    <w:unhideWhenUsed/>
    <w:rsid w:val="001F6875"/>
    <w:rPr>
      <w:rFonts w:ascii="Calibri" w:hAnsi="Calibri" w:cs="Calibri"/>
      <w:color w:val="2B579A"/>
      <w:shd w:val="clear" w:color="auto" w:fill="E1DFDD"/>
    </w:rPr>
  </w:style>
  <w:style w:type="numbering" w:styleId="111111">
    <w:name w:val="Outline List 2"/>
    <w:basedOn w:val="NoList"/>
    <w:uiPriority w:val="99"/>
    <w:semiHidden/>
    <w:unhideWhenUsed/>
    <w:rsid w:val="001F6875"/>
    <w:pPr>
      <w:numPr>
        <w:numId w:val="24"/>
      </w:numPr>
    </w:pPr>
  </w:style>
  <w:style w:type="numbering" w:styleId="1ai">
    <w:name w:val="Outline List 1"/>
    <w:basedOn w:val="NoList"/>
    <w:uiPriority w:val="99"/>
    <w:semiHidden/>
    <w:unhideWhenUsed/>
    <w:rsid w:val="001F6875"/>
    <w:pPr>
      <w:numPr>
        <w:numId w:val="25"/>
      </w:numPr>
    </w:pPr>
  </w:style>
  <w:style w:type="character" w:styleId="HTMLVariable">
    <w:name w:val="HTML Variable"/>
    <w:basedOn w:val="DefaultParagraphFont"/>
    <w:uiPriority w:val="99"/>
    <w:semiHidden/>
    <w:unhideWhenUsed/>
    <w:rsid w:val="001F6875"/>
    <w:rPr>
      <w:rFonts w:ascii="Calibri" w:hAnsi="Calibri" w:cs="Calibri"/>
      <w:i/>
      <w:iCs/>
    </w:rPr>
  </w:style>
  <w:style w:type="paragraph" w:styleId="HTMLAddress">
    <w:name w:val="HTML Address"/>
    <w:basedOn w:val="Normal"/>
    <w:link w:val="HTMLAddressChar"/>
    <w:uiPriority w:val="99"/>
    <w:semiHidden/>
    <w:unhideWhenUsed/>
    <w:rsid w:val="001F6875"/>
    <w:rPr>
      <w:i/>
      <w:iCs/>
    </w:rPr>
  </w:style>
  <w:style w:type="character" w:customStyle="1" w:styleId="HTMLAddressChar">
    <w:name w:val="HTML Address Char"/>
    <w:basedOn w:val="DefaultParagraphFont"/>
    <w:link w:val="HTMLAddress"/>
    <w:uiPriority w:val="99"/>
    <w:semiHidden/>
    <w:rsid w:val="001F6875"/>
    <w:rPr>
      <w:rFonts w:ascii="Calibri" w:hAnsi="Calibri" w:cs="Calibri"/>
      <w:i/>
      <w:iCs/>
    </w:rPr>
  </w:style>
  <w:style w:type="character" w:styleId="HTMLDefinition">
    <w:name w:val="HTML Definition"/>
    <w:basedOn w:val="DefaultParagraphFont"/>
    <w:uiPriority w:val="99"/>
    <w:semiHidden/>
    <w:unhideWhenUsed/>
    <w:rsid w:val="001F6875"/>
    <w:rPr>
      <w:rFonts w:ascii="Calibri" w:hAnsi="Calibri" w:cs="Calibri"/>
      <w:i/>
      <w:iCs/>
    </w:rPr>
  </w:style>
  <w:style w:type="character" w:styleId="HTMLCite">
    <w:name w:val="HTML Cite"/>
    <w:basedOn w:val="DefaultParagraphFont"/>
    <w:uiPriority w:val="99"/>
    <w:semiHidden/>
    <w:unhideWhenUsed/>
    <w:rsid w:val="001F6875"/>
    <w:rPr>
      <w:rFonts w:ascii="Calibri" w:hAnsi="Calibri" w:cs="Calibri"/>
      <w:i/>
      <w:iCs/>
    </w:rPr>
  </w:style>
  <w:style w:type="character" w:styleId="HTMLSample">
    <w:name w:val="HTML Sample"/>
    <w:basedOn w:val="DefaultParagraphFont"/>
    <w:uiPriority w:val="99"/>
    <w:semiHidden/>
    <w:unhideWhenUsed/>
    <w:rsid w:val="001F6875"/>
    <w:rPr>
      <w:rFonts w:ascii="Consolas" w:hAnsi="Consolas" w:cs="Calibri"/>
      <w:sz w:val="24"/>
      <w:szCs w:val="24"/>
    </w:rPr>
  </w:style>
  <w:style w:type="character" w:styleId="HTMLAcronym">
    <w:name w:val="HTML Acronym"/>
    <w:basedOn w:val="DefaultParagraphFont"/>
    <w:uiPriority w:val="99"/>
    <w:semiHidden/>
    <w:unhideWhenUsed/>
    <w:rsid w:val="001F6875"/>
    <w:rPr>
      <w:rFonts w:ascii="Calibri" w:hAnsi="Calibri" w:cs="Calibri"/>
    </w:rPr>
  </w:style>
  <w:style w:type="paragraph" w:styleId="TOC1">
    <w:name w:val="toc 1"/>
    <w:basedOn w:val="Normal"/>
    <w:next w:val="Normal"/>
    <w:autoRedefine/>
    <w:uiPriority w:val="39"/>
    <w:semiHidden/>
    <w:unhideWhenUsed/>
    <w:rsid w:val="001F6875"/>
    <w:pPr>
      <w:spacing w:after="100"/>
    </w:pPr>
  </w:style>
  <w:style w:type="paragraph" w:styleId="TOC2">
    <w:name w:val="toc 2"/>
    <w:basedOn w:val="Normal"/>
    <w:next w:val="Normal"/>
    <w:autoRedefine/>
    <w:uiPriority w:val="39"/>
    <w:semiHidden/>
    <w:unhideWhenUsed/>
    <w:rsid w:val="001F6875"/>
    <w:pPr>
      <w:spacing w:after="100"/>
      <w:ind w:left="220"/>
    </w:pPr>
  </w:style>
  <w:style w:type="paragraph" w:styleId="TOC3">
    <w:name w:val="toc 3"/>
    <w:basedOn w:val="Normal"/>
    <w:next w:val="Normal"/>
    <w:autoRedefine/>
    <w:uiPriority w:val="39"/>
    <w:semiHidden/>
    <w:unhideWhenUsed/>
    <w:rsid w:val="001F6875"/>
    <w:pPr>
      <w:spacing w:after="100"/>
      <w:ind w:left="440"/>
    </w:pPr>
  </w:style>
  <w:style w:type="paragraph" w:styleId="TOC4">
    <w:name w:val="toc 4"/>
    <w:basedOn w:val="Normal"/>
    <w:next w:val="Normal"/>
    <w:autoRedefine/>
    <w:uiPriority w:val="39"/>
    <w:semiHidden/>
    <w:unhideWhenUsed/>
    <w:rsid w:val="001F6875"/>
    <w:pPr>
      <w:spacing w:after="100"/>
      <w:ind w:left="660"/>
    </w:pPr>
  </w:style>
  <w:style w:type="paragraph" w:styleId="TOC5">
    <w:name w:val="toc 5"/>
    <w:basedOn w:val="Normal"/>
    <w:next w:val="Normal"/>
    <w:autoRedefine/>
    <w:uiPriority w:val="39"/>
    <w:semiHidden/>
    <w:unhideWhenUsed/>
    <w:rsid w:val="001F6875"/>
    <w:pPr>
      <w:spacing w:after="100"/>
      <w:ind w:left="880"/>
    </w:pPr>
  </w:style>
  <w:style w:type="paragraph" w:styleId="TOC6">
    <w:name w:val="toc 6"/>
    <w:basedOn w:val="Normal"/>
    <w:next w:val="Normal"/>
    <w:autoRedefine/>
    <w:uiPriority w:val="39"/>
    <w:semiHidden/>
    <w:unhideWhenUsed/>
    <w:rsid w:val="001F6875"/>
    <w:pPr>
      <w:spacing w:after="100"/>
      <w:ind w:left="1100"/>
    </w:pPr>
  </w:style>
  <w:style w:type="paragraph" w:styleId="TOC7">
    <w:name w:val="toc 7"/>
    <w:basedOn w:val="Normal"/>
    <w:next w:val="Normal"/>
    <w:autoRedefine/>
    <w:uiPriority w:val="39"/>
    <w:semiHidden/>
    <w:unhideWhenUsed/>
    <w:rsid w:val="001F6875"/>
    <w:pPr>
      <w:spacing w:after="100"/>
      <w:ind w:left="1320"/>
    </w:pPr>
  </w:style>
  <w:style w:type="paragraph" w:styleId="TOC8">
    <w:name w:val="toc 8"/>
    <w:basedOn w:val="Normal"/>
    <w:next w:val="Normal"/>
    <w:autoRedefine/>
    <w:uiPriority w:val="39"/>
    <w:semiHidden/>
    <w:unhideWhenUsed/>
    <w:rsid w:val="001F6875"/>
    <w:pPr>
      <w:spacing w:after="100"/>
      <w:ind w:left="1540"/>
    </w:pPr>
  </w:style>
  <w:style w:type="paragraph" w:styleId="TOCHeading">
    <w:name w:val="TOC Heading"/>
    <w:basedOn w:val="Heading1"/>
    <w:next w:val="Normal"/>
    <w:uiPriority w:val="39"/>
    <w:semiHidden/>
    <w:unhideWhenUsed/>
    <w:qFormat/>
    <w:rsid w:val="001F6875"/>
    <w:pPr>
      <w:outlineLvl w:val="9"/>
    </w:pPr>
    <w:rPr>
      <w:color w:val="2E74B5" w:themeColor="accent1" w:themeShade="BF"/>
    </w:rPr>
  </w:style>
  <w:style w:type="table" w:styleId="TableProfessional">
    <w:name w:val="Table Professional"/>
    <w:basedOn w:val="TableNormal"/>
    <w:uiPriority w:val="99"/>
    <w:semiHidden/>
    <w:unhideWhenUsed/>
    <w:rsid w:val="001F68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1F687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F6875"/>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F6875"/>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F6875"/>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F6875"/>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F6875"/>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F6875"/>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F687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F6875"/>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F6875"/>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F6875"/>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F6875"/>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F6875"/>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F687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F687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1F687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F6875"/>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F6875"/>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F6875"/>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F6875"/>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F6875"/>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F687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F6875"/>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F687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1F6875"/>
  </w:style>
  <w:style w:type="character" w:styleId="Hashtag">
    <w:name w:val="Hashtag"/>
    <w:basedOn w:val="DefaultParagraphFont"/>
    <w:uiPriority w:val="99"/>
    <w:semiHidden/>
    <w:unhideWhenUsed/>
    <w:rsid w:val="001F6875"/>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1F6875"/>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MessageHeaderChar">
    <w:name w:val="Message Header Char"/>
    <w:basedOn w:val="DefaultParagraphFont"/>
    <w:link w:val="MessageHeader"/>
    <w:uiPriority w:val="99"/>
    <w:semiHidden/>
    <w:rsid w:val="001F6875"/>
    <w:rPr>
      <w:rFonts w:ascii="Calibri Light" w:eastAsiaTheme="majorEastAsia" w:hAnsi="Calibri Light" w:cs="Calibri Light"/>
      <w:sz w:val="24"/>
      <w:szCs w:val="24"/>
      <w:shd w:val="pct20" w:color="auto" w:fill="auto"/>
    </w:rPr>
  </w:style>
  <w:style w:type="table" w:styleId="TableElegant">
    <w:name w:val="Table Elegant"/>
    <w:basedOn w:val="TableNormal"/>
    <w:uiPriority w:val="99"/>
    <w:semiHidden/>
    <w:unhideWhenUsed/>
    <w:rsid w:val="001F68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1F6875"/>
    <w:pPr>
      <w:ind w:left="360" w:hanging="360"/>
      <w:contextualSpacing/>
    </w:pPr>
  </w:style>
  <w:style w:type="paragraph" w:styleId="List2">
    <w:name w:val="List 2"/>
    <w:basedOn w:val="Normal"/>
    <w:uiPriority w:val="99"/>
    <w:semiHidden/>
    <w:unhideWhenUsed/>
    <w:rsid w:val="001F6875"/>
    <w:pPr>
      <w:ind w:left="720" w:hanging="360"/>
      <w:contextualSpacing/>
    </w:pPr>
  </w:style>
  <w:style w:type="paragraph" w:styleId="List3">
    <w:name w:val="List 3"/>
    <w:basedOn w:val="Normal"/>
    <w:uiPriority w:val="99"/>
    <w:semiHidden/>
    <w:unhideWhenUsed/>
    <w:rsid w:val="001F6875"/>
    <w:pPr>
      <w:ind w:left="1080" w:hanging="360"/>
      <w:contextualSpacing/>
    </w:pPr>
  </w:style>
  <w:style w:type="paragraph" w:styleId="List4">
    <w:name w:val="List 4"/>
    <w:basedOn w:val="Normal"/>
    <w:uiPriority w:val="99"/>
    <w:semiHidden/>
    <w:unhideWhenUsed/>
    <w:rsid w:val="001F6875"/>
    <w:pPr>
      <w:ind w:left="1440" w:hanging="360"/>
      <w:contextualSpacing/>
    </w:pPr>
  </w:style>
  <w:style w:type="paragraph" w:styleId="List5">
    <w:name w:val="List 5"/>
    <w:basedOn w:val="Normal"/>
    <w:uiPriority w:val="99"/>
    <w:semiHidden/>
    <w:unhideWhenUsed/>
    <w:rsid w:val="001F6875"/>
    <w:pPr>
      <w:ind w:left="1800" w:hanging="360"/>
      <w:contextualSpacing/>
    </w:pPr>
  </w:style>
  <w:style w:type="table" w:styleId="TableList1">
    <w:name w:val="Table List 1"/>
    <w:basedOn w:val="TableNormal"/>
    <w:uiPriority w:val="99"/>
    <w:semiHidden/>
    <w:unhideWhenUsed/>
    <w:rsid w:val="001F687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F687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F687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F687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F687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F687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F687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F687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1F6875"/>
    <w:pPr>
      <w:spacing w:after="120"/>
      <w:ind w:left="360"/>
      <w:contextualSpacing/>
    </w:pPr>
  </w:style>
  <w:style w:type="paragraph" w:styleId="ListContinue2">
    <w:name w:val="List Continue 2"/>
    <w:basedOn w:val="Normal"/>
    <w:uiPriority w:val="99"/>
    <w:semiHidden/>
    <w:unhideWhenUsed/>
    <w:rsid w:val="001F6875"/>
    <w:pPr>
      <w:spacing w:after="120"/>
      <w:ind w:left="720"/>
      <w:contextualSpacing/>
    </w:pPr>
  </w:style>
  <w:style w:type="paragraph" w:styleId="ListContinue3">
    <w:name w:val="List Continue 3"/>
    <w:basedOn w:val="Normal"/>
    <w:uiPriority w:val="99"/>
    <w:semiHidden/>
    <w:unhideWhenUsed/>
    <w:rsid w:val="001F6875"/>
    <w:pPr>
      <w:spacing w:after="120"/>
      <w:ind w:left="1080"/>
      <w:contextualSpacing/>
    </w:pPr>
  </w:style>
  <w:style w:type="paragraph" w:styleId="ListContinue4">
    <w:name w:val="List Continue 4"/>
    <w:basedOn w:val="Normal"/>
    <w:uiPriority w:val="99"/>
    <w:semiHidden/>
    <w:unhideWhenUsed/>
    <w:rsid w:val="001F6875"/>
    <w:pPr>
      <w:spacing w:after="120"/>
      <w:ind w:left="1440"/>
      <w:contextualSpacing/>
    </w:pPr>
  </w:style>
  <w:style w:type="paragraph" w:styleId="ListContinue5">
    <w:name w:val="List Continue 5"/>
    <w:basedOn w:val="Normal"/>
    <w:uiPriority w:val="99"/>
    <w:semiHidden/>
    <w:unhideWhenUsed/>
    <w:rsid w:val="001F6875"/>
    <w:pPr>
      <w:spacing w:after="120"/>
      <w:ind w:left="1800"/>
      <w:contextualSpacing/>
    </w:pPr>
  </w:style>
  <w:style w:type="paragraph" w:styleId="ListParagraph">
    <w:name w:val="List Paragraph"/>
    <w:basedOn w:val="Normal"/>
    <w:uiPriority w:val="34"/>
    <w:unhideWhenUsed/>
    <w:qFormat/>
    <w:rsid w:val="001F6875"/>
    <w:pPr>
      <w:ind w:left="720"/>
      <w:contextualSpacing/>
    </w:pPr>
  </w:style>
  <w:style w:type="paragraph" w:styleId="ListNumber">
    <w:name w:val="List Number"/>
    <w:basedOn w:val="Normal"/>
    <w:uiPriority w:val="99"/>
    <w:semiHidden/>
    <w:unhideWhenUsed/>
    <w:rsid w:val="001F6875"/>
    <w:pPr>
      <w:numPr>
        <w:numId w:val="13"/>
      </w:numPr>
      <w:contextualSpacing/>
    </w:pPr>
  </w:style>
  <w:style w:type="paragraph" w:styleId="ListNumber2">
    <w:name w:val="List Number 2"/>
    <w:basedOn w:val="Normal"/>
    <w:uiPriority w:val="99"/>
    <w:semiHidden/>
    <w:unhideWhenUsed/>
    <w:rsid w:val="001F6875"/>
    <w:pPr>
      <w:numPr>
        <w:numId w:val="14"/>
      </w:numPr>
      <w:contextualSpacing/>
    </w:pPr>
  </w:style>
  <w:style w:type="paragraph" w:styleId="ListNumber3">
    <w:name w:val="List Number 3"/>
    <w:basedOn w:val="Normal"/>
    <w:uiPriority w:val="99"/>
    <w:semiHidden/>
    <w:unhideWhenUsed/>
    <w:rsid w:val="001F6875"/>
    <w:pPr>
      <w:numPr>
        <w:numId w:val="15"/>
      </w:numPr>
      <w:contextualSpacing/>
    </w:pPr>
  </w:style>
  <w:style w:type="paragraph" w:styleId="ListNumber4">
    <w:name w:val="List Number 4"/>
    <w:basedOn w:val="Normal"/>
    <w:uiPriority w:val="99"/>
    <w:semiHidden/>
    <w:unhideWhenUsed/>
    <w:rsid w:val="001F6875"/>
    <w:pPr>
      <w:numPr>
        <w:numId w:val="16"/>
      </w:numPr>
      <w:contextualSpacing/>
    </w:pPr>
  </w:style>
  <w:style w:type="paragraph" w:styleId="ListNumber5">
    <w:name w:val="List Number 5"/>
    <w:basedOn w:val="Normal"/>
    <w:uiPriority w:val="99"/>
    <w:semiHidden/>
    <w:unhideWhenUsed/>
    <w:rsid w:val="001F6875"/>
    <w:pPr>
      <w:numPr>
        <w:numId w:val="17"/>
      </w:numPr>
      <w:contextualSpacing/>
    </w:pPr>
  </w:style>
  <w:style w:type="paragraph" w:styleId="ListBullet">
    <w:name w:val="List Bullet"/>
    <w:basedOn w:val="Normal"/>
    <w:uiPriority w:val="99"/>
    <w:semiHidden/>
    <w:unhideWhenUsed/>
    <w:rsid w:val="001F6875"/>
    <w:pPr>
      <w:numPr>
        <w:numId w:val="8"/>
      </w:numPr>
      <w:contextualSpacing/>
    </w:pPr>
  </w:style>
  <w:style w:type="paragraph" w:styleId="ListBullet2">
    <w:name w:val="List Bullet 2"/>
    <w:basedOn w:val="Normal"/>
    <w:uiPriority w:val="99"/>
    <w:semiHidden/>
    <w:unhideWhenUsed/>
    <w:rsid w:val="001F6875"/>
    <w:pPr>
      <w:numPr>
        <w:numId w:val="9"/>
      </w:numPr>
      <w:contextualSpacing/>
    </w:pPr>
  </w:style>
  <w:style w:type="paragraph" w:styleId="ListBullet3">
    <w:name w:val="List Bullet 3"/>
    <w:basedOn w:val="Normal"/>
    <w:uiPriority w:val="99"/>
    <w:semiHidden/>
    <w:unhideWhenUsed/>
    <w:rsid w:val="001F6875"/>
    <w:pPr>
      <w:numPr>
        <w:numId w:val="10"/>
      </w:numPr>
      <w:contextualSpacing/>
    </w:pPr>
  </w:style>
  <w:style w:type="paragraph" w:styleId="ListBullet4">
    <w:name w:val="List Bullet 4"/>
    <w:basedOn w:val="Normal"/>
    <w:uiPriority w:val="99"/>
    <w:semiHidden/>
    <w:unhideWhenUsed/>
    <w:rsid w:val="001F6875"/>
    <w:pPr>
      <w:numPr>
        <w:numId w:val="11"/>
      </w:numPr>
      <w:contextualSpacing/>
    </w:pPr>
  </w:style>
  <w:style w:type="paragraph" w:styleId="ListBullet5">
    <w:name w:val="List Bullet 5"/>
    <w:basedOn w:val="Normal"/>
    <w:uiPriority w:val="99"/>
    <w:semiHidden/>
    <w:unhideWhenUsed/>
    <w:rsid w:val="001F6875"/>
    <w:pPr>
      <w:numPr>
        <w:numId w:val="12"/>
      </w:numPr>
      <w:contextualSpacing/>
    </w:pPr>
  </w:style>
  <w:style w:type="table" w:styleId="TableClassic1">
    <w:name w:val="Table Classic 1"/>
    <w:basedOn w:val="TableNormal"/>
    <w:uiPriority w:val="99"/>
    <w:semiHidden/>
    <w:unhideWhenUsed/>
    <w:rsid w:val="001F687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F687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F687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F687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1F6875"/>
  </w:style>
  <w:style w:type="character" w:styleId="EndnoteReference">
    <w:name w:val="endnote reference"/>
    <w:basedOn w:val="DefaultParagraphFont"/>
    <w:uiPriority w:val="99"/>
    <w:semiHidden/>
    <w:unhideWhenUsed/>
    <w:rsid w:val="001F6875"/>
    <w:rPr>
      <w:rFonts w:ascii="Calibri" w:hAnsi="Calibri" w:cs="Calibri"/>
      <w:vertAlign w:val="superscript"/>
    </w:rPr>
  </w:style>
  <w:style w:type="paragraph" w:styleId="TableofAuthorities">
    <w:name w:val="table of authorities"/>
    <w:basedOn w:val="Normal"/>
    <w:next w:val="Normal"/>
    <w:uiPriority w:val="99"/>
    <w:semiHidden/>
    <w:unhideWhenUsed/>
    <w:rsid w:val="001F6875"/>
    <w:pPr>
      <w:ind w:left="220" w:hanging="220"/>
    </w:pPr>
  </w:style>
  <w:style w:type="paragraph" w:styleId="TOAHeading">
    <w:name w:val="toa heading"/>
    <w:basedOn w:val="Normal"/>
    <w:next w:val="Normal"/>
    <w:uiPriority w:val="99"/>
    <w:semiHidden/>
    <w:unhideWhenUsed/>
    <w:rsid w:val="001F6875"/>
    <w:pPr>
      <w:spacing w:before="120"/>
    </w:pPr>
    <w:rPr>
      <w:rFonts w:ascii="Calibri Light" w:eastAsiaTheme="majorEastAsia" w:hAnsi="Calibri Light" w:cs="Calibri Light"/>
      <w:b/>
      <w:bCs/>
      <w:sz w:val="24"/>
      <w:szCs w:val="24"/>
    </w:rPr>
  </w:style>
  <w:style w:type="table" w:styleId="ColorfulList">
    <w:name w:val="Colorful List"/>
    <w:basedOn w:val="TableNormal"/>
    <w:uiPriority w:val="72"/>
    <w:semiHidden/>
    <w:unhideWhenUsed/>
    <w:rsid w:val="001F687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F6875"/>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F6875"/>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F6875"/>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F6875"/>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F6875"/>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1F6875"/>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1F687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F687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F687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1F6875"/>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F6875"/>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F6875"/>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F6875"/>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F6875"/>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F6875"/>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F6875"/>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1F687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F6875"/>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F6875"/>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F6875"/>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F6875"/>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F6875"/>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1F6875"/>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EnvelopeAddress">
    <w:name w:val="envelope address"/>
    <w:basedOn w:val="Normal"/>
    <w:uiPriority w:val="99"/>
    <w:semiHidden/>
    <w:unhideWhenUsed/>
    <w:rsid w:val="001F6875"/>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NoList"/>
    <w:uiPriority w:val="99"/>
    <w:semiHidden/>
    <w:unhideWhenUsed/>
    <w:rsid w:val="001F6875"/>
    <w:pPr>
      <w:numPr>
        <w:numId w:val="26"/>
      </w:numPr>
    </w:pPr>
  </w:style>
  <w:style w:type="table" w:styleId="PlainTable1">
    <w:name w:val="Plain Table 1"/>
    <w:basedOn w:val="TableNormal"/>
    <w:uiPriority w:val="41"/>
    <w:rsid w:val="001F68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68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F687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F68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F68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1F6875"/>
    <w:rPr>
      <w:rFonts w:ascii="Calibri" w:hAnsi="Calibri" w:cs="Calibri"/>
    </w:rPr>
  </w:style>
  <w:style w:type="paragraph" w:styleId="Date">
    <w:name w:val="Date"/>
    <w:basedOn w:val="Normal"/>
    <w:next w:val="Normal"/>
    <w:link w:val="DateChar"/>
    <w:uiPriority w:val="99"/>
    <w:semiHidden/>
    <w:unhideWhenUsed/>
    <w:rsid w:val="001F6875"/>
  </w:style>
  <w:style w:type="character" w:customStyle="1" w:styleId="DateChar">
    <w:name w:val="Date Char"/>
    <w:basedOn w:val="DefaultParagraphFont"/>
    <w:link w:val="Date"/>
    <w:uiPriority w:val="99"/>
    <w:semiHidden/>
    <w:rsid w:val="001F6875"/>
    <w:rPr>
      <w:rFonts w:ascii="Calibri" w:hAnsi="Calibri" w:cs="Calibri"/>
    </w:rPr>
  </w:style>
  <w:style w:type="paragraph" w:styleId="NormalWeb">
    <w:name w:val="Normal (Web)"/>
    <w:basedOn w:val="Normal"/>
    <w:uiPriority w:val="99"/>
    <w:semiHidden/>
    <w:unhideWhenUsed/>
    <w:rsid w:val="001F6875"/>
    <w:rPr>
      <w:rFonts w:ascii="Times New Roman" w:hAnsi="Times New Roman" w:cs="Times New Roman"/>
      <w:sz w:val="24"/>
      <w:szCs w:val="24"/>
    </w:rPr>
  </w:style>
  <w:style w:type="character" w:styleId="SmartHyperlink">
    <w:name w:val="Smart Hyperlink"/>
    <w:basedOn w:val="DefaultParagraphFont"/>
    <w:uiPriority w:val="99"/>
    <w:semiHidden/>
    <w:unhideWhenUsed/>
    <w:rsid w:val="001F6875"/>
    <w:rPr>
      <w:rFonts w:ascii="Calibri" w:hAnsi="Calibri" w:cs="Calibri"/>
      <w:u w:val="dotted"/>
    </w:rPr>
  </w:style>
  <w:style w:type="character" w:styleId="UnresolvedMention">
    <w:name w:val="Unresolved Mention"/>
    <w:basedOn w:val="DefaultParagraphFont"/>
    <w:uiPriority w:val="99"/>
    <w:semiHidden/>
    <w:unhideWhenUsed/>
    <w:rsid w:val="001F6875"/>
    <w:rPr>
      <w:rFonts w:ascii="Calibri" w:hAnsi="Calibri" w:cs="Calibri"/>
      <w:color w:val="605E5C"/>
      <w:shd w:val="clear" w:color="auto" w:fill="E1DFDD"/>
    </w:rPr>
  </w:style>
  <w:style w:type="paragraph" w:styleId="BodyText">
    <w:name w:val="Body Text"/>
    <w:basedOn w:val="Normal"/>
    <w:link w:val="BodyTextChar"/>
    <w:uiPriority w:val="99"/>
    <w:semiHidden/>
    <w:unhideWhenUsed/>
    <w:rsid w:val="001F6875"/>
    <w:pPr>
      <w:spacing w:after="120"/>
    </w:pPr>
  </w:style>
  <w:style w:type="character" w:customStyle="1" w:styleId="BodyTextChar">
    <w:name w:val="Body Text Char"/>
    <w:basedOn w:val="DefaultParagraphFont"/>
    <w:link w:val="BodyText"/>
    <w:uiPriority w:val="99"/>
    <w:semiHidden/>
    <w:rsid w:val="001F6875"/>
    <w:rPr>
      <w:rFonts w:ascii="Calibri" w:hAnsi="Calibri" w:cs="Calibri"/>
    </w:rPr>
  </w:style>
  <w:style w:type="paragraph" w:styleId="BodyText2">
    <w:name w:val="Body Text 2"/>
    <w:basedOn w:val="Normal"/>
    <w:link w:val="BodyText2Char"/>
    <w:uiPriority w:val="99"/>
    <w:semiHidden/>
    <w:unhideWhenUsed/>
    <w:rsid w:val="001F6875"/>
    <w:pPr>
      <w:spacing w:after="120" w:line="480" w:lineRule="auto"/>
    </w:pPr>
  </w:style>
  <w:style w:type="character" w:customStyle="1" w:styleId="BodyText2Char">
    <w:name w:val="Body Text 2 Char"/>
    <w:basedOn w:val="DefaultParagraphFont"/>
    <w:link w:val="BodyText2"/>
    <w:uiPriority w:val="99"/>
    <w:semiHidden/>
    <w:rsid w:val="001F6875"/>
    <w:rPr>
      <w:rFonts w:ascii="Calibri" w:hAnsi="Calibri" w:cs="Calibri"/>
    </w:rPr>
  </w:style>
  <w:style w:type="paragraph" w:styleId="BodyTextIndent">
    <w:name w:val="Body Text Indent"/>
    <w:basedOn w:val="Normal"/>
    <w:link w:val="BodyTextIndentChar"/>
    <w:uiPriority w:val="99"/>
    <w:semiHidden/>
    <w:unhideWhenUsed/>
    <w:rsid w:val="001F6875"/>
    <w:pPr>
      <w:spacing w:after="120"/>
      <w:ind w:left="360"/>
    </w:pPr>
  </w:style>
  <w:style w:type="character" w:customStyle="1" w:styleId="BodyTextIndentChar">
    <w:name w:val="Body Text Indent Char"/>
    <w:basedOn w:val="DefaultParagraphFont"/>
    <w:link w:val="BodyTextIndent"/>
    <w:uiPriority w:val="99"/>
    <w:semiHidden/>
    <w:rsid w:val="001F6875"/>
    <w:rPr>
      <w:rFonts w:ascii="Calibri" w:hAnsi="Calibri" w:cs="Calibri"/>
    </w:rPr>
  </w:style>
  <w:style w:type="paragraph" w:styleId="BodyTextIndent2">
    <w:name w:val="Body Text Indent 2"/>
    <w:basedOn w:val="Normal"/>
    <w:link w:val="BodyTextIndent2Char"/>
    <w:uiPriority w:val="99"/>
    <w:semiHidden/>
    <w:unhideWhenUsed/>
    <w:rsid w:val="001F6875"/>
    <w:pPr>
      <w:spacing w:after="120" w:line="480" w:lineRule="auto"/>
      <w:ind w:left="360"/>
    </w:pPr>
  </w:style>
  <w:style w:type="character" w:customStyle="1" w:styleId="BodyTextIndent2Char">
    <w:name w:val="Body Text Indent 2 Char"/>
    <w:basedOn w:val="DefaultParagraphFont"/>
    <w:link w:val="BodyTextIndent2"/>
    <w:uiPriority w:val="99"/>
    <w:semiHidden/>
    <w:rsid w:val="001F6875"/>
    <w:rPr>
      <w:rFonts w:ascii="Calibri" w:hAnsi="Calibri" w:cs="Calibri"/>
    </w:rPr>
  </w:style>
  <w:style w:type="paragraph" w:styleId="BodyTextFirstIndent">
    <w:name w:val="Body Text First Indent"/>
    <w:basedOn w:val="BodyText"/>
    <w:link w:val="BodyTextFirstIndentChar"/>
    <w:uiPriority w:val="99"/>
    <w:semiHidden/>
    <w:unhideWhenUsed/>
    <w:rsid w:val="001F6875"/>
    <w:pPr>
      <w:spacing w:after="0"/>
      <w:ind w:firstLine="360"/>
    </w:pPr>
  </w:style>
  <w:style w:type="character" w:customStyle="1" w:styleId="BodyTextFirstIndentChar">
    <w:name w:val="Body Text First Indent Char"/>
    <w:basedOn w:val="BodyTextChar"/>
    <w:link w:val="BodyTextFirstIndent"/>
    <w:uiPriority w:val="99"/>
    <w:semiHidden/>
    <w:rsid w:val="001F6875"/>
    <w:rPr>
      <w:rFonts w:ascii="Calibri" w:hAnsi="Calibri" w:cs="Calibri"/>
    </w:rPr>
  </w:style>
  <w:style w:type="paragraph" w:styleId="BodyTextFirstIndent2">
    <w:name w:val="Body Text First Indent 2"/>
    <w:basedOn w:val="BodyTextIndent"/>
    <w:link w:val="BodyTextFirstIndent2Char"/>
    <w:uiPriority w:val="99"/>
    <w:semiHidden/>
    <w:unhideWhenUsed/>
    <w:rsid w:val="001F6875"/>
    <w:pPr>
      <w:spacing w:after="0"/>
      <w:ind w:firstLine="360"/>
    </w:pPr>
  </w:style>
  <w:style w:type="character" w:customStyle="1" w:styleId="BodyTextFirstIndent2Char">
    <w:name w:val="Body Text First Indent 2 Char"/>
    <w:basedOn w:val="BodyTextIndentChar"/>
    <w:link w:val="BodyTextFirstIndent2"/>
    <w:uiPriority w:val="99"/>
    <w:semiHidden/>
    <w:rsid w:val="001F6875"/>
    <w:rPr>
      <w:rFonts w:ascii="Calibri" w:hAnsi="Calibri" w:cs="Calibri"/>
    </w:rPr>
  </w:style>
  <w:style w:type="paragraph" w:styleId="NormalIndent">
    <w:name w:val="Normal Indent"/>
    <w:basedOn w:val="Normal"/>
    <w:uiPriority w:val="99"/>
    <w:semiHidden/>
    <w:unhideWhenUsed/>
    <w:rsid w:val="001F6875"/>
    <w:pPr>
      <w:ind w:left="720"/>
    </w:pPr>
  </w:style>
  <w:style w:type="paragraph" w:styleId="NoteHeading">
    <w:name w:val="Note Heading"/>
    <w:basedOn w:val="Normal"/>
    <w:next w:val="Normal"/>
    <w:link w:val="NoteHeadingChar"/>
    <w:uiPriority w:val="99"/>
    <w:semiHidden/>
    <w:unhideWhenUsed/>
    <w:rsid w:val="001F6875"/>
  </w:style>
  <w:style w:type="character" w:customStyle="1" w:styleId="NoteHeadingChar">
    <w:name w:val="Note Heading Char"/>
    <w:basedOn w:val="DefaultParagraphFont"/>
    <w:link w:val="NoteHeading"/>
    <w:uiPriority w:val="99"/>
    <w:semiHidden/>
    <w:rsid w:val="001F6875"/>
    <w:rPr>
      <w:rFonts w:ascii="Calibri" w:hAnsi="Calibri" w:cs="Calibri"/>
    </w:rPr>
  </w:style>
  <w:style w:type="table" w:styleId="TableContemporary">
    <w:name w:val="Table Contemporary"/>
    <w:basedOn w:val="TableNormal"/>
    <w:uiPriority w:val="99"/>
    <w:semiHidden/>
    <w:unhideWhenUsed/>
    <w:rsid w:val="001F687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1F6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F6875"/>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F6875"/>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F6875"/>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F687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F687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F687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F687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F687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F6875"/>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F6875"/>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F6875"/>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F6875"/>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F6875"/>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1F6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F6875"/>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F6875"/>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F6875"/>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F687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F687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F687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1F687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F6875"/>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F6875"/>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F6875"/>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F6875"/>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F6875"/>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1F6875"/>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1F687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F6875"/>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F687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F687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F6875"/>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F6875"/>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F6875"/>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F687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F6875"/>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F687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F6875"/>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F6875"/>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F6875"/>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F6875"/>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F687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F687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F687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F6875"/>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F6875"/>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F6875"/>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F687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F687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F687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F687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F687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F68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F687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F687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F687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F6875"/>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F6875"/>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F6875"/>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F6875"/>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F6875"/>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F6875"/>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F687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F6875"/>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F6875"/>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F687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F6875"/>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F6875"/>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F687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F687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F6875"/>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F6875"/>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F6875"/>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F6875"/>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F6875"/>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F6875"/>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1F6875"/>
  </w:style>
  <w:style w:type="character" w:customStyle="1" w:styleId="E-mailSignatureChar">
    <w:name w:val="E-mail Signature Char"/>
    <w:basedOn w:val="DefaultParagraphFont"/>
    <w:link w:val="E-mailSignature"/>
    <w:uiPriority w:val="99"/>
    <w:semiHidden/>
    <w:rsid w:val="001F6875"/>
    <w:rPr>
      <w:rFonts w:ascii="Calibri" w:hAnsi="Calibri" w:cs="Calibri"/>
    </w:rPr>
  </w:style>
  <w:style w:type="paragraph" w:styleId="Salutation">
    <w:name w:val="Salutation"/>
    <w:basedOn w:val="Normal"/>
    <w:next w:val="Normal"/>
    <w:link w:val="SalutationChar"/>
    <w:uiPriority w:val="99"/>
    <w:semiHidden/>
    <w:unhideWhenUsed/>
    <w:rsid w:val="001F6875"/>
  </w:style>
  <w:style w:type="character" w:customStyle="1" w:styleId="SalutationChar">
    <w:name w:val="Salutation Char"/>
    <w:basedOn w:val="DefaultParagraphFont"/>
    <w:link w:val="Salutation"/>
    <w:uiPriority w:val="99"/>
    <w:semiHidden/>
    <w:rsid w:val="001F6875"/>
    <w:rPr>
      <w:rFonts w:ascii="Calibri" w:hAnsi="Calibri" w:cs="Calibri"/>
    </w:rPr>
  </w:style>
  <w:style w:type="table" w:styleId="TableColumns1">
    <w:name w:val="Table Columns 1"/>
    <w:basedOn w:val="TableNormal"/>
    <w:uiPriority w:val="99"/>
    <w:semiHidden/>
    <w:unhideWhenUsed/>
    <w:rsid w:val="001F687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F687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F687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F687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F687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1F6875"/>
    <w:pPr>
      <w:ind w:left="4320"/>
    </w:pPr>
  </w:style>
  <w:style w:type="character" w:customStyle="1" w:styleId="SignatureChar">
    <w:name w:val="Signature Char"/>
    <w:basedOn w:val="DefaultParagraphFont"/>
    <w:link w:val="Signature"/>
    <w:uiPriority w:val="99"/>
    <w:semiHidden/>
    <w:rsid w:val="001F6875"/>
    <w:rPr>
      <w:rFonts w:ascii="Calibri" w:hAnsi="Calibri" w:cs="Calibri"/>
    </w:rPr>
  </w:style>
  <w:style w:type="table" w:styleId="TableSimple1">
    <w:name w:val="Table Simple 1"/>
    <w:basedOn w:val="TableNormal"/>
    <w:uiPriority w:val="99"/>
    <w:semiHidden/>
    <w:unhideWhenUsed/>
    <w:rsid w:val="001F687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F687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F687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F687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F687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1F6875"/>
    <w:pPr>
      <w:ind w:left="220" w:hanging="220"/>
    </w:pPr>
  </w:style>
  <w:style w:type="paragraph" w:styleId="Index2">
    <w:name w:val="index 2"/>
    <w:basedOn w:val="Normal"/>
    <w:next w:val="Normal"/>
    <w:autoRedefine/>
    <w:uiPriority w:val="99"/>
    <w:semiHidden/>
    <w:unhideWhenUsed/>
    <w:rsid w:val="001F6875"/>
    <w:pPr>
      <w:ind w:left="440" w:hanging="220"/>
    </w:pPr>
  </w:style>
  <w:style w:type="paragraph" w:styleId="Index3">
    <w:name w:val="index 3"/>
    <w:basedOn w:val="Normal"/>
    <w:next w:val="Normal"/>
    <w:autoRedefine/>
    <w:uiPriority w:val="99"/>
    <w:semiHidden/>
    <w:unhideWhenUsed/>
    <w:rsid w:val="001F6875"/>
    <w:pPr>
      <w:ind w:left="660" w:hanging="220"/>
    </w:pPr>
  </w:style>
  <w:style w:type="paragraph" w:styleId="Index4">
    <w:name w:val="index 4"/>
    <w:basedOn w:val="Normal"/>
    <w:next w:val="Normal"/>
    <w:autoRedefine/>
    <w:uiPriority w:val="99"/>
    <w:semiHidden/>
    <w:unhideWhenUsed/>
    <w:rsid w:val="001F6875"/>
    <w:pPr>
      <w:ind w:left="880" w:hanging="220"/>
    </w:pPr>
  </w:style>
  <w:style w:type="paragraph" w:styleId="Index5">
    <w:name w:val="index 5"/>
    <w:basedOn w:val="Normal"/>
    <w:next w:val="Normal"/>
    <w:autoRedefine/>
    <w:uiPriority w:val="99"/>
    <w:semiHidden/>
    <w:unhideWhenUsed/>
    <w:rsid w:val="001F6875"/>
    <w:pPr>
      <w:ind w:left="1100" w:hanging="220"/>
    </w:pPr>
  </w:style>
  <w:style w:type="paragraph" w:styleId="Index6">
    <w:name w:val="index 6"/>
    <w:basedOn w:val="Normal"/>
    <w:next w:val="Normal"/>
    <w:autoRedefine/>
    <w:uiPriority w:val="99"/>
    <w:semiHidden/>
    <w:unhideWhenUsed/>
    <w:rsid w:val="001F6875"/>
    <w:pPr>
      <w:ind w:left="1320" w:hanging="220"/>
    </w:pPr>
  </w:style>
  <w:style w:type="paragraph" w:styleId="Index7">
    <w:name w:val="index 7"/>
    <w:basedOn w:val="Normal"/>
    <w:next w:val="Normal"/>
    <w:autoRedefine/>
    <w:uiPriority w:val="99"/>
    <w:semiHidden/>
    <w:unhideWhenUsed/>
    <w:rsid w:val="001F6875"/>
    <w:pPr>
      <w:ind w:left="1540" w:hanging="220"/>
    </w:pPr>
  </w:style>
  <w:style w:type="paragraph" w:styleId="Index8">
    <w:name w:val="index 8"/>
    <w:basedOn w:val="Normal"/>
    <w:next w:val="Normal"/>
    <w:autoRedefine/>
    <w:uiPriority w:val="99"/>
    <w:semiHidden/>
    <w:unhideWhenUsed/>
    <w:rsid w:val="001F6875"/>
    <w:pPr>
      <w:ind w:left="1760" w:hanging="220"/>
    </w:pPr>
  </w:style>
  <w:style w:type="paragraph" w:styleId="Index9">
    <w:name w:val="index 9"/>
    <w:basedOn w:val="Normal"/>
    <w:next w:val="Normal"/>
    <w:autoRedefine/>
    <w:uiPriority w:val="99"/>
    <w:semiHidden/>
    <w:unhideWhenUsed/>
    <w:rsid w:val="001F6875"/>
    <w:pPr>
      <w:ind w:left="1980" w:hanging="220"/>
    </w:pPr>
  </w:style>
  <w:style w:type="paragraph" w:styleId="IndexHeading">
    <w:name w:val="index heading"/>
    <w:basedOn w:val="Normal"/>
    <w:next w:val="Index1"/>
    <w:uiPriority w:val="99"/>
    <w:semiHidden/>
    <w:unhideWhenUsed/>
    <w:rsid w:val="001F6875"/>
    <w:rPr>
      <w:rFonts w:ascii="Calibri Light" w:eastAsiaTheme="majorEastAsia" w:hAnsi="Calibri Light" w:cs="Calibri Light"/>
      <w:b/>
      <w:bCs/>
    </w:rPr>
  </w:style>
  <w:style w:type="paragraph" w:styleId="Closing">
    <w:name w:val="Closing"/>
    <w:basedOn w:val="Normal"/>
    <w:link w:val="ClosingChar"/>
    <w:uiPriority w:val="99"/>
    <w:semiHidden/>
    <w:unhideWhenUsed/>
    <w:rsid w:val="001F6875"/>
    <w:pPr>
      <w:ind w:left="4320"/>
    </w:pPr>
  </w:style>
  <w:style w:type="character" w:customStyle="1" w:styleId="ClosingChar">
    <w:name w:val="Closing Char"/>
    <w:basedOn w:val="DefaultParagraphFont"/>
    <w:link w:val="Closing"/>
    <w:uiPriority w:val="99"/>
    <w:semiHidden/>
    <w:rsid w:val="001F6875"/>
    <w:rPr>
      <w:rFonts w:ascii="Calibri" w:hAnsi="Calibri" w:cs="Calibri"/>
    </w:rPr>
  </w:style>
  <w:style w:type="table" w:styleId="TableGrid">
    <w:name w:val="Table Grid"/>
    <w:basedOn w:val="TableNormal"/>
    <w:uiPriority w:val="39"/>
    <w:rsid w:val="001F6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1F68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F687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F687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F687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F687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F687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F687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F687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F68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F687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F687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F687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F687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F6875"/>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F687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F687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F687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F687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F687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F687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F687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F687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F687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F687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F687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F687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F687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F68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F687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F687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F687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F687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F687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F687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F68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F687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F687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F68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F687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F687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F687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F687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F6875"/>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F6875"/>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F687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F687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F687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F687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F687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F6875"/>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F6875"/>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F687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1F687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F687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F687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1F6875"/>
    <w:rPr>
      <w:rFonts w:ascii="Calibri" w:hAnsi="Calibri" w:cs="Calibri"/>
      <w:vertAlign w:val="superscript"/>
    </w:rPr>
  </w:style>
  <w:style w:type="character" w:styleId="LineNumber">
    <w:name w:val="line number"/>
    <w:basedOn w:val="DefaultParagraphFont"/>
    <w:uiPriority w:val="99"/>
    <w:semiHidden/>
    <w:unhideWhenUsed/>
    <w:rsid w:val="001F6875"/>
    <w:rPr>
      <w:rFonts w:ascii="Calibri" w:hAnsi="Calibri" w:cs="Calibri"/>
    </w:rPr>
  </w:style>
  <w:style w:type="table" w:styleId="Table3Deffects1">
    <w:name w:val="Table 3D effects 1"/>
    <w:basedOn w:val="TableNormal"/>
    <w:uiPriority w:val="99"/>
    <w:semiHidden/>
    <w:unhideWhenUsed/>
    <w:rsid w:val="001F687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F68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F687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F6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687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ier\AppData\Local\Microsoft\Office\16.0\DTS\pl-PL%7b8F102507-D520-48E0-B6AA-5826EC6DEA14%7d\%7bF35BBFED-6C4A-489F-9AC8-C19E8DD2FD0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6D6C53AC-3BF9-4E3D-BA5F-0D8A2F2E6A6B}">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{F35BBFED-6C4A-489F-9AC8-C19E8DD2FD0E}tf02786999_win32</Template>
  <TotalTime>59</TotalTime>
  <Pages>5</Pages>
  <Words>305</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Wiercinski</dc:creator>
  <cp:keywords/>
  <dc:description/>
  <cp:lastModifiedBy>Zbigniew Wiercinski</cp:lastModifiedBy>
  <cp:revision>1</cp:revision>
  <dcterms:created xsi:type="dcterms:W3CDTF">2025-01-02T15:53:00Z</dcterms:created>
  <dcterms:modified xsi:type="dcterms:W3CDTF">2025-01-02T16:52:00Z</dcterms:modified>
</cp:coreProperties>
</file>